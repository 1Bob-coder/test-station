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4862" w14:textId="459C143E" w:rsidR="00A9204E" w:rsidRPr="00C25983" w:rsidRDefault="00C25983" w:rsidP="00B55718">
      <w:pPr>
        <w:jc w:val="center"/>
        <w:rPr>
          <w:sz w:val="32"/>
          <w:szCs w:val="32"/>
        </w:rPr>
      </w:pPr>
      <w:bookmarkStart w:id="0" w:name="_GoBack"/>
      <w:bookmarkEnd w:id="0"/>
      <w:r w:rsidRPr="00C25983">
        <w:rPr>
          <w:sz w:val="32"/>
          <w:szCs w:val="32"/>
        </w:rPr>
        <w:t xml:space="preserve">DSR8xx </w:t>
      </w:r>
      <w:r w:rsidR="0023151E">
        <w:rPr>
          <w:sz w:val="32"/>
          <w:szCs w:val="32"/>
        </w:rPr>
        <w:t xml:space="preserve">Test </w:t>
      </w:r>
      <w:r w:rsidRPr="00C25983">
        <w:rPr>
          <w:sz w:val="32"/>
          <w:szCs w:val="32"/>
        </w:rPr>
        <w:t>Automation plan</w:t>
      </w:r>
    </w:p>
    <w:p w14:paraId="55982A19" w14:textId="4993E423" w:rsidR="00C25983" w:rsidRDefault="00C25983"/>
    <w:p w14:paraId="3511A8DA" w14:textId="6B0158B7" w:rsidR="00CF7AF3" w:rsidRDefault="00CF7AF3" w:rsidP="00BF3F83">
      <w:pPr>
        <w:pStyle w:val="Heading1"/>
      </w:pPr>
      <w:r>
        <w:t>Introduction</w:t>
      </w:r>
    </w:p>
    <w:p w14:paraId="76B24DB5" w14:textId="77777777" w:rsidR="00F56DA8" w:rsidRDefault="00291D2E" w:rsidP="00291D2E">
      <w:pPr>
        <w:pStyle w:val="NoSpacing"/>
      </w:pPr>
      <w:r>
        <w:t>T</w:t>
      </w:r>
      <w:r w:rsidRPr="00B55718">
        <w:t>he objective of th</w:t>
      </w:r>
      <w:r>
        <w:t>is activity</w:t>
      </w:r>
      <w:r w:rsidR="00F56DA8">
        <w:t xml:space="preserve"> is to automate the DSR stability and regression testing.</w:t>
      </w:r>
    </w:p>
    <w:p w14:paraId="18C22E95" w14:textId="5571C9A3" w:rsidR="00F56DA8" w:rsidRDefault="00A01B71" w:rsidP="00291D2E">
      <w:pPr>
        <w:pStyle w:val="NoSpacing"/>
      </w:pPr>
      <w:r>
        <w:t>These also must be a path to include new test for new features with may be added…</w:t>
      </w:r>
      <w:r w:rsidR="00291D2E" w:rsidRPr="00B55718">
        <w:t xml:space="preserve"> </w:t>
      </w:r>
    </w:p>
    <w:p w14:paraId="48FD4D5A" w14:textId="77777777" w:rsidR="00F56DA8" w:rsidRDefault="00F56DA8" w:rsidP="00291D2E">
      <w:pPr>
        <w:pStyle w:val="NoSpacing"/>
      </w:pPr>
    </w:p>
    <w:p w14:paraId="77E0AAE1" w14:textId="371FAF68" w:rsidR="00291D2E" w:rsidRPr="00B55718" w:rsidRDefault="00F56DA8" w:rsidP="00291D2E">
      <w:pPr>
        <w:pStyle w:val="NoSpacing"/>
      </w:pPr>
      <w:r>
        <w:t xml:space="preserve">Test functions to be </w:t>
      </w:r>
      <w:r w:rsidR="00291D2E" w:rsidRPr="00B55718">
        <w:t>is automate:</w:t>
      </w:r>
    </w:p>
    <w:p w14:paraId="0108809D" w14:textId="77777777" w:rsidR="00291D2E" w:rsidRPr="00B55718" w:rsidRDefault="00291D2E" w:rsidP="00291D2E">
      <w:pPr>
        <w:pStyle w:val="NoSpacing"/>
        <w:numPr>
          <w:ilvl w:val="0"/>
          <w:numId w:val="27"/>
        </w:numPr>
      </w:pPr>
      <w:r w:rsidRPr="00B55718">
        <w:t>The Product Stability test</w:t>
      </w:r>
    </w:p>
    <w:p w14:paraId="3E3AB8B7" w14:textId="77777777" w:rsidR="00291D2E" w:rsidRPr="00B55718" w:rsidRDefault="00291D2E" w:rsidP="00291D2E">
      <w:pPr>
        <w:pStyle w:val="NoSpacing"/>
        <w:numPr>
          <w:ilvl w:val="0"/>
          <w:numId w:val="27"/>
        </w:numPr>
      </w:pPr>
      <w:r w:rsidRPr="00B55718">
        <w:t>The Product regression testing</w:t>
      </w:r>
    </w:p>
    <w:p w14:paraId="6DCD085D" w14:textId="77777777" w:rsidR="00291D2E" w:rsidRPr="00B55718" w:rsidRDefault="00291D2E" w:rsidP="00291D2E">
      <w:pPr>
        <w:pStyle w:val="NoSpacing"/>
        <w:numPr>
          <w:ilvl w:val="1"/>
          <w:numId w:val="27"/>
        </w:numPr>
      </w:pPr>
      <w:r w:rsidRPr="00B55718">
        <w:t>Some System testing will still be done manually</w:t>
      </w:r>
    </w:p>
    <w:p w14:paraId="6EE39EEA" w14:textId="77777777" w:rsidR="00F56DA8" w:rsidRDefault="00F56DA8" w:rsidP="00F56DA8"/>
    <w:p w14:paraId="5AC63B01" w14:textId="6589B4A2" w:rsidR="00F56DA8" w:rsidRDefault="00F56DA8" w:rsidP="00F56DA8">
      <w:r>
        <w:t xml:space="preserve">The DSR testing can be broken into the following test groups. </w:t>
      </w:r>
    </w:p>
    <w:p w14:paraId="3BDF2376" w14:textId="77777777" w:rsidR="00B55718" w:rsidRDefault="00B55718" w:rsidP="00B55718">
      <w:pPr>
        <w:pStyle w:val="NoSpacing"/>
        <w:rPr>
          <w:b/>
          <w:bCs/>
        </w:rPr>
      </w:pPr>
    </w:p>
    <w:p w14:paraId="4FC17A03" w14:textId="56169857" w:rsidR="00B55718" w:rsidRPr="001B4132" w:rsidRDefault="00B55718" w:rsidP="00B55718">
      <w:pPr>
        <w:pStyle w:val="NoSpacing"/>
        <w:rPr>
          <w:b/>
          <w:bCs/>
        </w:rPr>
      </w:pPr>
      <w:r w:rsidRPr="001B4132">
        <w:rPr>
          <w:b/>
          <w:bCs/>
        </w:rPr>
        <w:t>Jenkins test</w:t>
      </w:r>
      <w:r>
        <w:rPr>
          <w:b/>
          <w:bCs/>
        </w:rPr>
        <w:t>s</w:t>
      </w:r>
    </w:p>
    <w:p w14:paraId="4C72B2B6" w14:textId="77777777" w:rsidR="00B55718" w:rsidRDefault="00B55718" w:rsidP="00CF7AF3">
      <w:pPr>
        <w:ind w:left="360"/>
      </w:pPr>
      <w:r>
        <w:t>These are performed:</w:t>
      </w:r>
    </w:p>
    <w:p w14:paraId="673EBFFD" w14:textId="12F9D7CD" w:rsidR="00B55718" w:rsidRDefault="00B55718" w:rsidP="00CF7AF3">
      <w:pPr>
        <w:pStyle w:val="ListParagraph"/>
        <w:numPr>
          <w:ilvl w:val="0"/>
          <w:numId w:val="25"/>
        </w:numPr>
        <w:ind w:left="1080"/>
      </w:pPr>
      <w:r>
        <w:t>Nightly</w:t>
      </w:r>
      <w:r w:rsidR="00C704B7">
        <w:t xml:space="preserve"> </w:t>
      </w:r>
    </w:p>
    <w:p w14:paraId="15D88334" w14:textId="726AC981" w:rsidR="00C704B7" w:rsidRDefault="00C704B7" w:rsidP="00C704B7">
      <w:pPr>
        <w:pStyle w:val="ListParagraph"/>
        <w:numPr>
          <w:ilvl w:val="1"/>
          <w:numId w:val="25"/>
        </w:numPr>
      </w:pPr>
      <w:r>
        <w:t>Sanity</w:t>
      </w:r>
    </w:p>
    <w:p w14:paraId="2480D585" w14:textId="0FC16751" w:rsidR="00C704B7" w:rsidRDefault="00C704B7" w:rsidP="00C704B7">
      <w:pPr>
        <w:pStyle w:val="ListParagraph"/>
        <w:numPr>
          <w:ilvl w:val="1"/>
          <w:numId w:val="25"/>
        </w:numPr>
      </w:pPr>
      <w:r>
        <w:t>Stability – ad</w:t>
      </w:r>
      <w:r w:rsidR="0023151E">
        <w:t xml:space="preserve"> </w:t>
      </w:r>
      <w:r>
        <w:t>hoc scheduled</w:t>
      </w:r>
    </w:p>
    <w:p w14:paraId="6D583EE0" w14:textId="3ACD86B1" w:rsidR="00B55718" w:rsidRDefault="00B55718" w:rsidP="00CF7AF3">
      <w:pPr>
        <w:pStyle w:val="ListParagraph"/>
        <w:numPr>
          <w:ilvl w:val="0"/>
          <w:numId w:val="25"/>
        </w:numPr>
        <w:ind w:left="1080"/>
      </w:pPr>
      <w:r>
        <w:t>Commit to a development branch</w:t>
      </w:r>
      <w:r w:rsidR="00C704B7">
        <w:t xml:space="preserve"> – smoke </w:t>
      </w:r>
      <w:r w:rsidR="00BF3F83">
        <w:t xml:space="preserve">test </w:t>
      </w:r>
    </w:p>
    <w:p w14:paraId="2277EA6B" w14:textId="6EF8476F" w:rsidR="00B55718" w:rsidRDefault="00BF3F83" w:rsidP="00C704B7">
      <w:pPr>
        <w:pStyle w:val="ListParagraph"/>
        <w:numPr>
          <w:ilvl w:val="0"/>
          <w:numId w:val="25"/>
        </w:numPr>
      </w:pPr>
      <w:r>
        <w:t>Jenkins sends out e</w:t>
      </w:r>
      <w:r w:rsidR="00C704B7">
        <w:t>mail notification</w:t>
      </w:r>
      <w:r>
        <w:t>s on completion.</w:t>
      </w:r>
    </w:p>
    <w:p w14:paraId="6458BF20" w14:textId="77777777" w:rsidR="00C704B7" w:rsidRDefault="00C704B7" w:rsidP="00B55718"/>
    <w:p w14:paraId="6D68DEB7" w14:textId="77777777" w:rsidR="00B55718" w:rsidRDefault="00B55718" w:rsidP="00B55718">
      <w:pPr>
        <w:rPr>
          <w:b/>
          <w:bCs/>
        </w:rPr>
      </w:pPr>
      <w:r>
        <w:rPr>
          <w:b/>
          <w:bCs/>
        </w:rPr>
        <w:t xml:space="preserve">SI&amp;T </w:t>
      </w:r>
      <w:r w:rsidRPr="00582059">
        <w:rPr>
          <w:b/>
          <w:bCs/>
        </w:rPr>
        <w:t>Stability testing</w:t>
      </w:r>
    </w:p>
    <w:p w14:paraId="6B34F622" w14:textId="6C74DE9B" w:rsidR="00B55718" w:rsidRPr="009451C8" w:rsidRDefault="00CF7AF3" w:rsidP="00CF7AF3">
      <w:pPr>
        <w:ind w:left="360"/>
      </w:pPr>
      <w:r>
        <w:t xml:space="preserve">Currently semi-automated.  </w:t>
      </w:r>
    </w:p>
    <w:p w14:paraId="69D366AB" w14:textId="77777777" w:rsidR="00B55718" w:rsidRDefault="00B55718" w:rsidP="00CF7AF3">
      <w:pPr>
        <w:pStyle w:val="ListParagraph"/>
        <w:numPr>
          <w:ilvl w:val="0"/>
          <w:numId w:val="24"/>
        </w:numPr>
        <w:ind w:left="1080"/>
      </w:pPr>
      <w:r>
        <w:t>SL&amp;T tests completed on each SDK release prior to release to Shaw</w:t>
      </w:r>
    </w:p>
    <w:p w14:paraId="6E1692BF" w14:textId="3E4388B5" w:rsidR="00B55718" w:rsidRDefault="00B55718" w:rsidP="00CF7AF3">
      <w:pPr>
        <w:pStyle w:val="ListParagraph"/>
        <w:numPr>
          <w:ilvl w:val="0"/>
          <w:numId w:val="24"/>
        </w:numPr>
        <w:ind w:left="1080"/>
        <w:rPr>
          <w:b/>
          <w:bCs/>
        </w:rPr>
      </w:pPr>
      <w:r w:rsidRPr="00582059">
        <w:rPr>
          <w:b/>
          <w:bCs/>
        </w:rPr>
        <w:t>5 tests</w:t>
      </w:r>
    </w:p>
    <w:p w14:paraId="098AF06C" w14:textId="73396B28" w:rsidR="00B55718" w:rsidRPr="00BF3F83" w:rsidRDefault="00BF3F83" w:rsidP="00BF3F83">
      <w:pPr>
        <w:pStyle w:val="ListParagraph"/>
        <w:numPr>
          <w:ilvl w:val="0"/>
          <w:numId w:val="24"/>
        </w:numPr>
        <w:ind w:left="1080"/>
        <w:rPr>
          <w:b/>
          <w:bCs/>
        </w:rPr>
      </w:pPr>
      <w:r>
        <w:t xml:space="preserve">Manual </w:t>
      </w:r>
      <w:r w:rsidR="00B55718">
        <w:t>result collection</w:t>
      </w:r>
    </w:p>
    <w:p w14:paraId="7CD0CCDF" w14:textId="0E7E7EE1" w:rsidR="00BF3F83" w:rsidRPr="00BF3F83" w:rsidRDefault="00BF3F83" w:rsidP="00BF3F83">
      <w:pPr>
        <w:pStyle w:val="ListParagraph"/>
        <w:numPr>
          <w:ilvl w:val="0"/>
          <w:numId w:val="24"/>
        </w:numPr>
        <w:ind w:left="1080"/>
        <w:rPr>
          <w:b/>
          <w:bCs/>
        </w:rPr>
      </w:pPr>
      <w:r>
        <w:t xml:space="preserve">All serial logs are collected and archived </w:t>
      </w:r>
    </w:p>
    <w:p w14:paraId="32362153" w14:textId="77777777" w:rsidR="00B55718" w:rsidRDefault="00B55718" w:rsidP="00B55718"/>
    <w:p w14:paraId="61A92892" w14:textId="77777777" w:rsidR="00B55718" w:rsidRPr="00582059" w:rsidRDefault="00B55718" w:rsidP="00B55718">
      <w:pPr>
        <w:rPr>
          <w:b/>
          <w:bCs/>
        </w:rPr>
      </w:pPr>
      <w:r w:rsidRPr="00582059">
        <w:rPr>
          <w:b/>
          <w:bCs/>
        </w:rPr>
        <w:t xml:space="preserve">Bug Verification test </w:t>
      </w:r>
    </w:p>
    <w:p w14:paraId="14803F67" w14:textId="003C7C55" w:rsidR="00CF7AF3" w:rsidRDefault="00CF7AF3" w:rsidP="00B55718">
      <w:r>
        <w:t>Currently a manual testing activity testing feature against current test plan</w:t>
      </w:r>
    </w:p>
    <w:p w14:paraId="06FCE0B3" w14:textId="77777777" w:rsidR="00B55718" w:rsidRDefault="00B55718" w:rsidP="00B55718"/>
    <w:p w14:paraId="3152CCE6" w14:textId="4196C822" w:rsidR="00291D2E" w:rsidRDefault="00B55718" w:rsidP="00B55718">
      <w:pPr>
        <w:rPr>
          <w:b/>
          <w:bCs/>
        </w:rPr>
      </w:pPr>
      <w:r>
        <w:rPr>
          <w:b/>
          <w:bCs/>
        </w:rPr>
        <w:t xml:space="preserve">SI&amp;T </w:t>
      </w:r>
      <w:r w:rsidR="00AD53D4">
        <w:rPr>
          <w:b/>
          <w:bCs/>
        </w:rPr>
        <w:t xml:space="preserve">Feature and </w:t>
      </w:r>
      <w:r w:rsidRPr="00582059">
        <w:rPr>
          <w:b/>
          <w:bCs/>
        </w:rPr>
        <w:t>Regression testing</w:t>
      </w:r>
    </w:p>
    <w:p w14:paraId="2E44DC3D" w14:textId="4267A52A" w:rsidR="00B55718" w:rsidRPr="00291D2E" w:rsidRDefault="00BF3F83" w:rsidP="00B55718">
      <w:r w:rsidRPr="00291D2E">
        <w:t>These are the full test which SI&amp;T perform on completion of GA and intermediate releases</w:t>
      </w:r>
      <w:r w:rsidR="00291D2E" w:rsidRPr="00291D2E">
        <w:t>.</w:t>
      </w:r>
    </w:p>
    <w:p w14:paraId="6D60548F" w14:textId="5DB1B661" w:rsidR="00291D2E" w:rsidRDefault="00291D2E" w:rsidP="00B55718">
      <w:r w:rsidRPr="00291D2E">
        <w:t>The regression testing executes the product test plan held in “Test Central”</w:t>
      </w:r>
      <w:r>
        <w:t xml:space="preserve">. Historically these tests were performed manually. The test fall into the following groups. The test plans within </w:t>
      </w:r>
      <w:proofErr w:type="spellStart"/>
      <w:r>
        <w:t>TestCentral</w:t>
      </w:r>
      <w:proofErr w:type="spellEnd"/>
      <w:r>
        <w:t xml:space="preserve"> detail the subtest and the test details. </w:t>
      </w:r>
    </w:p>
    <w:p w14:paraId="22C1E641" w14:textId="15860C51" w:rsidR="00B55718" w:rsidRDefault="00291D2E" w:rsidP="00B55718">
      <w:r>
        <w:t xml:space="preserve"> </w:t>
      </w:r>
    </w:p>
    <w:p w14:paraId="25D3BA57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>DSR SI&amp;</w:t>
      </w:r>
      <w:proofErr w:type="gramStart"/>
      <w:r w:rsidRPr="00582059">
        <w:t>T.A</w:t>
      </w:r>
      <w:proofErr w:type="gramEnd"/>
      <w:r w:rsidRPr="00582059">
        <w:t xml:space="preserve">/V </w:t>
      </w:r>
      <w:proofErr w:type="spellStart"/>
      <w:r w:rsidRPr="00582059">
        <w:t>Presentation.Audio</w:t>
      </w:r>
      <w:proofErr w:type="spellEnd"/>
    </w:p>
    <w:p w14:paraId="46A05321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>DSR SI&amp;</w:t>
      </w:r>
      <w:proofErr w:type="gramStart"/>
      <w:r w:rsidRPr="00582059">
        <w:t>T.A</w:t>
      </w:r>
      <w:proofErr w:type="gramEnd"/>
      <w:r w:rsidRPr="00582059">
        <w:t xml:space="preserve">/V </w:t>
      </w:r>
      <w:proofErr w:type="spellStart"/>
      <w:r w:rsidRPr="00582059">
        <w:t>Presentation.</w:t>
      </w:r>
      <w:r>
        <w:t>Video</w:t>
      </w:r>
      <w:proofErr w:type="spellEnd"/>
    </w:p>
    <w:p w14:paraId="0FA1E352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T.Access</w:t>
      </w:r>
      <w:proofErr w:type="spellEnd"/>
      <w:proofErr w:type="gramEnd"/>
      <w:r w:rsidRPr="00582059">
        <w:t xml:space="preserve"> Control</w:t>
      </w:r>
    </w:p>
    <w:p w14:paraId="509A7B75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T.Closed</w:t>
      </w:r>
      <w:proofErr w:type="spellEnd"/>
      <w:proofErr w:type="gramEnd"/>
      <w:r w:rsidRPr="00582059">
        <w:t xml:space="preserve"> Caption</w:t>
      </w:r>
    </w:p>
    <w:p w14:paraId="517F19F5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T.Closed</w:t>
      </w:r>
      <w:proofErr w:type="spellEnd"/>
      <w:proofErr w:type="gramEnd"/>
      <w:r w:rsidRPr="00582059">
        <w:t xml:space="preserve"> </w:t>
      </w:r>
      <w:proofErr w:type="spellStart"/>
      <w:r w:rsidRPr="00582059">
        <w:t>Caption.DVR</w:t>
      </w:r>
      <w:proofErr w:type="spellEnd"/>
    </w:p>
    <w:p w14:paraId="1413BFC5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T.ConsumerSanity</w:t>
      </w:r>
      <w:proofErr w:type="spellEnd"/>
      <w:proofErr w:type="gramEnd"/>
    </w:p>
    <w:p w14:paraId="54B0B465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T.Download</w:t>
      </w:r>
      <w:proofErr w:type="spellEnd"/>
      <w:proofErr w:type="gramEnd"/>
    </w:p>
    <w:p w14:paraId="1A0559A4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SI&amp;T.DRM.Fingerprin</w:t>
      </w:r>
      <w:r>
        <w:t>t</w:t>
      </w:r>
      <w:proofErr w:type="spellEnd"/>
    </w:p>
    <w:p w14:paraId="5A4C9EFA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lastRenderedPageBreak/>
        <w:t xml:space="preserve">DSR </w:t>
      </w:r>
      <w:proofErr w:type="spellStart"/>
      <w:r w:rsidRPr="00582059">
        <w:t>SI&amp;T.DVR.Dual</w:t>
      </w:r>
      <w:proofErr w:type="spellEnd"/>
      <w:r w:rsidRPr="00582059">
        <w:t xml:space="preserve"> Record Feature</w:t>
      </w:r>
    </w:p>
    <w:p w14:paraId="487BB1B7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SI&amp;T.DVR.eMSD</w:t>
      </w:r>
      <w:proofErr w:type="spellEnd"/>
    </w:p>
    <w:p w14:paraId="4C5D8B9A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SI&amp;T.DVR.HD </w:t>
      </w:r>
      <w:r>
        <w:t>Fail</w:t>
      </w:r>
    </w:p>
    <w:p w14:paraId="3BC16FC8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SI&amp;T.DVR.Legacy</w:t>
      </w:r>
      <w:proofErr w:type="spellEnd"/>
      <w:r w:rsidRPr="00582059">
        <w:t xml:space="preserve"> DVR</w:t>
      </w:r>
    </w:p>
    <w:p w14:paraId="06EA2786" w14:textId="585EB908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>DSR SI&amp;T.DVR.MPEG4</w:t>
      </w:r>
    </w:p>
    <w:p w14:paraId="44ED4EA3" w14:textId="00E9CC55" w:rsidR="003C0322" w:rsidRDefault="003C0322" w:rsidP="00291D2E">
      <w:pPr>
        <w:pStyle w:val="ListParagraph"/>
        <w:numPr>
          <w:ilvl w:val="0"/>
          <w:numId w:val="28"/>
        </w:numPr>
      </w:pPr>
      <w:r w:rsidRPr="003C0322">
        <w:t xml:space="preserve">DSR </w:t>
      </w:r>
      <w:proofErr w:type="spellStart"/>
      <w:r w:rsidRPr="003C0322">
        <w:t>SI&amp;</w:t>
      </w:r>
      <w:proofErr w:type="gramStart"/>
      <w:r w:rsidRPr="003C0322">
        <w:t>T.Download</w:t>
      </w:r>
      <w:proofErr w:type="spellEnd"/>
      <w:proofErr w:type="gramEnd"/>
    </w:p>
    <w:p w14:paraId="5FFAE751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T.Networking.WiFi</w:t>
      </w:r>
      <w:proofErr w:type="spellEnd"/>
      <w:proofErr w:type="gramEnd"/>
    </w:p>
    <w:p w14:paraId="3788EBA3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582059">
        <w:t xml:space="preserve">DSR </w:t>
      </w:r>
      <w:proofErr w:type="spellStart"/>
      <w:r w:rsidRPr="00582059">
        <w:t>SI&amp;</w:t>
      </w:r>
      <w:proofErr w:type="gramStart"/>
      <w:r w:rsidRPr="00582059">
        <w:t>T.System</w:t>
      </w:r>
      <w:proofErr w:type="spellEnd"/>
      <w:proofErr w:type="gramEnd"/>
      <w:r w:rsidRPr="00582059">
        <w:t xml:space="preserve"> </w:t>
      </w:r>
      <w:proofErr w:type="spellStart"/>
      <w:r w:rsidRPr="00582059">
        <w:t>Control.DST</w:t>
      </w:r>
      <w:proofErr w:type="spellEnd"/>
      <w:r w:rsidRPr="00582059">
        <w:t xml:space="preserve"> &amp; Related Settings</w:t>
      </w:r>
    </w:p>
    <w:p w14:paraId="1AC4A48F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T.System</w:t>
      </w:r>
      <w:proofErr w:type="spellEnd"/>
      <w:proofErr w:type="gramEnd"/>
      <w:r w:rsidRPr="008A5A49">
        <w:t xml:space="preserve"> </w:t>
      </w:r>
      <w:proofErr w:type="spellStart"/>
      <w:r w:rsidRPr="008A5A49">
        <w:t>Control.Power</w:t>
      </w:r>
      <w:proofErr w:type="spellEnd"/>
      <w:r w:rsidRPr="008A5A49">
        <w:t xml:space="preserve"> Up, Down, Reset</w:t>
      </w:r>
    </w:p>
    <w:p w14:paraId="04E9BB59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T.System</w:t>
      </w:r>
      <w:proofErr w:type="spellEnd"/>
      <w:proofErr w:type="gramEnd"/>
      <w:r w:rsidRPr="008A5A49">
        <w:t xml:space="preserve"> </w:t>
      </w:r>
      <w:proofErr w:type="spellStart"/>
      <w:r w:rsidRPr="008A5A49">
        <w:t>Control.PrivMessg</w:t>
      </w:r>
      <w:proofErr w:type="spellEnd"/>
    </w:p>
    <w:p w14:paraId="15C4FE0E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T.System</w:t>
      </w:r>
      <w:proofErr w:type="spellEnd"/>
      <w:proofErr w:type="gramEnd"/>
      <w:r w:rsidRPr="008A5A49">
        <w:t xml:space="preserve"> </w:t>
      </w:r>
      <w:proofErr w:type="spellStart"/>
      <w:r w:rsidRPr="008A5A49">
        <w:t>Control.Service</w:t>
      </w:r>
      <w:proofErr w:type="spellEnd"/>
      <w:r w:rsidRPr="008A5A49">
        <w:t xml:space="preserve"> Selection</w:t>
      </w:r>
    </w:p>
    <w:p w14:paraId="415325D2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T.System</w:t>
      </w:r>
      <w:proofErr w:type="spellEnd"/>
      <w:proofErr w:type="gramEnd"/>
      <w:r w:rsidRPr="008A5A49">
        <w:t xml:space="preserve"> </w:t>
      </w:r>
      <w:proofErr w:type="spellStart"/>
      <w:r w:rsidRPr="008A5A49">
        <w:t>Control.VCO</w:t>
      </w:r>
      <w:proofErr w:type="spellEnd"/>
      <w:r w:rsidRPr="008A5A49">
        <w:t xml:space="preserve"> regress &amp; DVR</w:t>
      </w:r>
    </w:p>
    <w:p w14:paraId="2DDEAEC0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T.System</w:t>
      </w:r>
      <w:proofErr w:type="spellEnd"/>
      <w:proofErr w:type="gramEnd"/>
      <w:r w:rsidRPr="008A5A49">
        <w:t xml:space="preserve"> </w:t>
      </w:r>
      <w:proofErr w:type="spellStart"/>
      <w:r w:rsidRPr="008A5A49">
        <w:t>Control.VCOs</w:t>
      </w:r>
      <w:proofErr w:type="spellEnd"/>
      <w:r w:rsidRPr="008A5A49">
        <w:t xml:space="preserve"> w Freq </w:t>
      </w:r>
      <w:proofErr w:type="spellStart"/>
      <w:r w:rsidRPr="008A5A49">
        <w:t>Descr</w:t>
      </w:r>
      <w:proofErr w:type="spellEnd"/>
    </w:p>
    <w:p w14:paraId="52E2BDD6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T.Text</w:t>
      </w:r>
      <w:proofErr w:type="spellEnd"/>
      <w:proofErr w:type="gramEnd"/>
      <w:r w:rsidRPr="008A5A49">
        <w:t xml:space="preserve"> </w:t>
      </w:r>
      <w:proofErr w:type="spellStart"/>
      <w:r w:rsidRPr="008A5A49">
        <w:t>Messaging.EPMs</w:t>
      </w:r>
      <w:proofErr w:type="spellEnd"/>
    </w:p>
    <w:p w14:paraId="5F999C86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T.Text</w:t>
      </w:r>
      <w:proofErr w:type="spellEnd"/>
      <w:proofErr w:type="gramEnd"/>
      <w:r w:rsidRPr="008A5A49">
        <w:t xml:space="preserve"> </w:t>
      </w:r>
      <w:proofErr w:type="spellStart"/>
      <w:r w:rsidRPr="008A5A49">
        <w:t>Messaging.TAMs</w:t>
      </w:r>
      <w:proofErr w:type="spellEnd"/>
    </w:p>
    <w:p w14:paraId="23169C18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T.Tuning.Acquisition</w:t>
      </w:r>
      <w:proofErr w:type="spellEnd"/>
      <w:proofErr w:type="gramEnd"/>
    </w:p>
    <w:p w14:paraId="356F0F46" w14:textId="77777777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 xml:space="preserve">DSR </w:t>
      </w:r>
      <w:proofErr w:type="spellStart"/>
      <w:r w:rsidRPr="008A5A49">
        <w:t>SI&amp;</w:t>
      </w:r>
      <w:proofErr w:type="gramStart"/>
      <w:r w:rsidRPr="008A5A49">
        <w:t>T.Tuning.Channel</w:t>
      </w:r>
      <w:proofErr w:type="spellEnd"/>
      <w:proofErr w:type="gramEnd"/>
      <w:r w:rsidRPr="008A5A49">
        <w:t xml:space="preserve"> Stacking Switch CSS</w:t>
      </w:r>
    </w:p>
    <w:p w14:paraId="00A9C002" w14:textId="7ABD790F" w:rsidR="00291D2E" w:rsidRDefault="00291D2E" w:rsidP="00291D2E">
      <w:pPr>
        <w:pStyle w:val="ListParagraph"/>
        <w:numPr>
          <w:ilvl w:val="0"/>
          <w:numId w:val="28"/>
        </w:numPr>
      </w:pPr>
      <w:r w:rsidRPr="008A5A49">
        <w:t>DSR SI&amp;T.USB FLASH</w:t>
      </w:r>
    </w:p>
    <w:p w14:paraId="51DA382C" w14:textId="7B8F1384" w:rsidR="00416723" w:rsidRDefault="00416723" w:rsidP="00416723"/>
    <w:p w14:paraId="4077CFDD" w14:textId="0D9A6090" w:rsidR="00416723" w:rsidRDefault="00416723" w:rsidP="00416723">
      <w:r>
        <w:t xml:space="preserve">The current </w:t>
      </w:r>
      <w:proofErr w:type="spellStart"/>
      <w:r>
        <w:t>Gomiesa</w:t>
      </w:r>
      <w:proofErr w:type="spellEnd"/>
      <w:r>
        <w:t xml:space="preserve"> features will also need to be consider once the implementation is complete</w:t>
      </w:r>
    </w:p>
    <w:p w14:paraId="4F6E1CAA" w14:textId="34B8911A" w:rsidR="00416723" w:rsidRDefault="00416723" w:rsidP="00416723">
      <w:pPr>
        <w:pStyle w:val="ListParagraph"/>
        <w:numPr>
          <w:ilvl w:val="0"/>
          <w:numId w:val="26"/>
        </w:numPr>
      </w:pPr>
      <w:r>
        <w:t xml:space="preserve">Platform application separation </w:t>
      </w:r>
    </w:p>
    <w:p w14:paraId="4E4E7542" w14:textId="70E3EC04" w:rsidR="00416723" w:rsidRDefault="00416723" w:rsidP="00416723">
      <w:pPr>
        <w:pStyle w:val="ListParagraph"/>
        <w:numPr>
          <w:ilvl w:val="0"/>
          <w:numId w:val="26"/>
        </w:numPr>
      </w:pPr>
      <w:r>
        <w:t xml:space="preserve">DSR8300 asset move feature </w:t>
      </w:r>
    </w:p>
    <w:p w14:paraId="4EF0D1CD" w14:textId="6C595CC0" w:rsidR="0097453C" w:rsidRDefault="00416723" w:rsidP="00416723">
      <w:pPr>
        <w:pStyle w:val="ListParagraph"/>
        <w:numPr>
          <w:ilvl w:val="0"/>
          <w:numId w:val="26"/>
        </w:numPr>
      </w:pPr>
      <w:r>
        <w:t>ODU type select with L-band scan</w:t>
      </w:r>
    </w:p>
    <w:p w14:paraId="5ACAC306" w14:textId="77777777" w:rsidR="001C36B4" w:rsidRDefault="001C36B4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2553932F" w14:textId="2EBE6F90" w:rsidR="002C29A5" w:rsidRPr="00B55718" w:rsidRDefault="00B55718" w:rsidP="00291D2E">
      <w:pPr>
        <w:pStyle w:val="Heading1"/>
      </w:pPr>
      <w:r w:rsidRPr="00B55718">
        <w:lastRenderedPageBreak/>
        <w:t xml:space="preserve">Proposed Testing Topology </w:t>
      </w:r>
    </w:p>
    <w:p w14:paraId="375F7015" w14:textId="62D11204" w:rsidR="0051383A" w:rsidRDefault="00FA6A14">
      <w:r>
        <w:t xml:space="preserve">The proposed topology </w:t>
      </w:r>
      <w:r w:rsidR="0053129C">
        <w:t>will</w:t>
      </w:r>
      <w:r>
        <w:t xml:space="preserve"> allow stability and Regression testing to be conducted simultaneously.  </w:t>
      </w:r>
    </w:p>
    <w:p w14:paraId="65BE6420" w14:textId="4739EF6A" w:rsidR="00FA6A14" w:rsidRDefault="00FA6A14">
      <w:r>
        <w:t xml:space="preserve">Specially configured units corrected to the SI&amp;T lab feed will </w:t>
      </w:r>
      <w:r w:rsidR="0051383A">
        <w:t xml:space="preserve">allow specific functional areas to be tested. </w:t>
      </w:r>
    </w:p>
    <w:p w14:paraId="14A2816A" w14:textId="4C2E3492" w:rsidR="0051383A" w:rsidRDefault="0051383A">
      <w:r>
        <w:t xml:space="preserve">These units can be dedicated to the testing </w:t>
      </w:r>
      <w:r w:rsidR="009975F7">
        <w:t xml:space="preserve">of </w:t>
      </w:r>
      <w:r>
        <w:t>special features which are hard to test on a live system</w:t>
      </w:r>
      <w:r w:rsidR="0053129C">
        <w:t xml:space="preserve"> and</w:t>
      </w:r>
      <w:r w:rsidR="009975F7">
        <w:t>/or</w:t>
      </w:r>
      <w:r w:rsidR="0053129C">
        <w:t xml:space="preserve"> </w:t>
      </w:r>
      <w:r>
        <w:t>req</w:t>
      </w:r>
      <w:r w:rsidR="00A707B8">
        <w:t>uire special hardware i.e. CSS</w:t>
      </w:r>
      <w:r w:rsidR="0053129C">
        <w:t>…</w:t>
      </w:r>
    </w:p>
    <w:p w14:paraId="570B33D6" w14:textId="739956C2" w:rsidR="00BF201D" w:rsidRDefault="00BF201D"/>
    <w:p w14:paraId="4A5EF623" w14:textId="2590C529" w:rsidR="002C29A5" w:rsidRDefault="00A50D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0F317" wp14:editId="4CADE770">
                <wp:simplePos x="0" y="0"/>
                <wp:positionH relativeFrom="column">
                  <wp:posOffset>3743864</wp:posOffset>
                </wp:positionH>
                <wp:positionV relativeFrom="paragraph">
                  <wp:posOffset>60457</wp:posOffset>
                </wp:positionV>
                <wp:extent cx="2001328" cy="483577"/>
                <wp:effectExtent l="0" t="0" r="1841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328" cy="48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9636C" w14:textId="7AC9F455" w:rsidR="003F1FF7" w:rsidRDefault="003F1FF7" w:rsidP="003F1FF7">
                            <w:r>
                              <w:t>Lab feed units</w:t>
                            </w:r>
                          </w:p>
                          <w:p w14:paraId="30AF625B" w14:textId="17A6E21E" w:rsidR="003F1FF7" w:rsidRDefault="00A95498" w:rsidP="003F1FF7">
                            <w:r>
                              <w:t xml:space="preserve">Gen   </w:t>
                            </w:r>
                            <w:r w:rsidR="003F1FF7">
                              <w:t xml:space="preserve">CSS  </w:t>
                            </w:r>
                            <w:r w:rsidR="00A50DC7">
                              <w:t xml:space="preserve">  </w:t>
                            </w:r>
                            <w:proofErr w:type="spellStart"/>
                            <w:r w:rsidR="003F1FF7">
                              <w:t>AccessCntrl</w:t>
                            </w:r>
                            <w:proofErr w:type="spellEnd"/>
                            <w:r w:rsidR="003F1FF7">
                              <w:t xml:space="preserve"> </w:t>
                            </w:r>
                            <w:r w:rsidR="00A50DC7">
                              <w:t xml:space="preserve">    </w:t>
                            </w:r>
                            <w:r w:rsidR="003F1FF7">
                              <w:t>DST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0F3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4.8pt;margin-top:4.75pt;width:157.6pt;height:3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" fillcolor="white [3201]" strokeweight=".5pt">
                <v:textbox>
                  <w:txbxContent>
                    <w:p w14:paraId="4AF9636C" w14:textId="7AC9F455" w:rsidR="003F1FF7" w:rsidRDefault="003F1FF7" w:rsidP="003F1FF7">
                      <w:r>
                        <w:t>Lab feed units</w:t>
                      </w:r>
                    </w:p>
                    <w:p w14:paraId="30AF625B" w14:textId="17A6E21E" w:rsidR="003F1FF7" w:rsidRDefault="00A95498" w:rsidP="003F1FF7">
                      <w:r>
                        <w:t xml:space="preserve">Gen   </w:t>
                      </w:r>
                      <w:r w:rsidR="003F1FF7">
                        <w:t xml:space="preserve">CSS  </w:t>
                      </w:r>
                      <w:r w:rsidR="00A50DC7">
                        <w:t xml:space="preserve">  </w:t>
                      </w:r>
                      <w:proofErr w:type="spellStart"/>
                      <w:r w:rsidR="003F1FF7">
                        <w:t>AccessCntrl</w:t>
                      </w:r>
                      <w:proofErr w:type="spellEnd"/>
                      <w:r w:rsidR="003F1FF7">
                        <w:t xml:space="preserve"> </w:t>
                      </w:r>
                      <w:r w:rsidR="00A50DC7">
                        <w:t xml:space="preserve">    </w:t>
                      </w:r>
                      <w:r w:rsidR="003F1FF7">
                        <w:t>DST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64580" wp14:editId="6607A0DB">
                <wp:simplePos x="0" y="0"/>
                <wp:positionH relativeFrom="column">
                  <wp:posOffset>2182255</wp:posOffset>
                </wp:positionH>
                <wp:positionV relativeFrom="paragraph">
                  <wp:posOffset>59953</wp:posOffset>
                </wp:positionV>
                <wp:extent cx="1107440" cy="463406"/>
                <wp:effectExtent l="0" t="0" r="1651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63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48E9A" w14:textId="61851EBF" w:rsidR="003F1FF7" w:rsidRDefault="003F1FF7" w:rsidP="003F1FF7">
                            <w:r>
                              <w:t>Live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4580" id="Text Box 2" o:spid="_x0000_s1027" type="#_x0000_t202" style="position:absolute;margin-left:171.85pt;margin-top:4.7pt;width:87.2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" fillcolor="white [3201]" strokeweight=".5pt">
                <v:textbox>
                  <w:txbxContent>
                    <w:p w14:paraId="4CD48E9A" w14:textId="61851EBF" w:rsidR="003F1FF7" w:rsidRDefault="003F1FF7" w:rsidP="003F1FF7">
                      <w:r>
                        <w:t>Live units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0B5C" wp14:editId="39CD814B">
                <wp:simplePos x="0" y="0"/>
                <wp:positionH relativeFrom="column">
                  <wp:posOffset>284672</wp:posOffset>
                </wp:positionH>
                <wp:positionV relativeFrom="paragraph">
                  <wp:posOffset>69083</wp:posOffset>
                </wp:positionV>
                <wp:extent cx="1107440" cy="489286"/>
                <wp:effectExtent l="0" t="0" r="1651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6125C" w14:textId="49FA0DB0" w:rsidR="003F1FF7" w:rsidRDefault="003F1FF7">
                            <w:r>
                              <w:t>Stability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0B5C" id="Text Box 1" o:spid="_x0000_s1028" type="#_x0000_t202" style="position:absolute;margin-left:22.4pt;margin-top:5.45pt;width:87.2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" fillcolor="white [3201]" strokeweight=".5pt">
                <v:textbox>
                  <w:txbxContent>
                    <w:p w14:paraId="3C36125C" w14:textId="49FA0DB0" w:rsidR="003F1FF7" w:rsidRDefault="003F1FF7">
                      <w:r>
                        <w:t>Stability 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111FC772" w14:textId="65871401" w:rsidR="001B692A" w:rsidRDefault="001B692A">
      <w:pPr>
        <w:rPr>
          <w:b/>
          <w:bCs/>
          <w:sz w:val="32"/>
          <w:szCs w:val="32"/>
        </w:rPr>
      </w:pPr>
    </w:p>
    <w:p w14:paraId="439A0BF6" w14:textId="1F69BCD9" w:rsidR="001B692A" w:rsidRDefault="00A50DC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C34EB" wp14:editId="0AB41A25">
                <wp:simplePos x="0" y="0"/>
                <wp:positionH relativeFrom="column">
                  <wp:posOffset>3956518</wp:posOffset>
                </wp:positionH>
                <wp:positionV relativeFrom="paragraph">
                  <wp:posOffset>130475</wp:posOffset>
                </wp:positionV>
                <wp:extent cx="0" cy="351692"/>
                <wp:effectExtent l="0" t="0" r="3810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6D237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5pt,10.25pt" to="311.5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1lptw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62647" wp14:editId="16E81CA9">
                <wp:simplePos x="0" y="0"/>
                <wp:positionH relativeFrom="column">
                  <wp:posOffset>4795927</wp:posOffset>
                </wp:positionH>
                <wp:positionV relativeFrom="paragraph">
                  <wp:posOffset>133086</wp:posOffset>
                </wp:positionV>
                <wp:extent cx="0" cy="351692"/>
                <wp:effectExtent l="0" t="0" r="3810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5ECE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10.5pt" to="377.6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E2F33" wp14:editId="27693AF1">
                <wp:simplePos x="0" y="0"/>
                <wp:positionH relativeFrom="column">
                  <wp:posOffset>4283853</wp:posOffset>
                </wp:positionH>
                <wp:positionV relativeFrom="paragraph">
                  <wp:posOffset>138537</wp:posOffset>
                </wp:positionV>
                <wp:extent cx="0" cy="351692"/>
                <wp:effectExtent l="0" t="0" r="3810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1AA48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10.9pt" to="337.3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32DB87" wp14:editId="10E54F93">
                <wp:simplePos x="0" y="0"/>
                <wp:positionH relativeFrom="column">
                  <wp:posOffset>5427345</wp:posOffset>
                </wp:positionH>
                <wp:positionV relativeFrom="paragraph">
                  <wp:posOffset>142192</wp:posOffset>
                </wp:positionV>
                <wp:extent cx="0" cy="351692"/>
                <wp:effectExtent l="0" t="0" r="3810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4728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5pt,11.2pt" to="427.3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B/tQEAAMQDAAAOAAAAZHJzL2Uyb0RvYy54bWysU9uO0zAQfUfiHyy/0yRF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E7062" wp14:editId="5F69773C">
                <wp:simplePos x="0" y="0"/>
                <wp:positionH relativeFrom="column">
                  <wp:posOffset>2706023</wp:posOffset>
                </wp:positionH>
                <wp:positionV relativeFrom="paragraph">
                  <wp:posOffset>125095</wp:posOffset>
                </wp:positionV>
                <wp:extent cx="0" cy="351692"/>
                <wp:effectExtent l="0" t="0" r="3810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F4D16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9.85pt" to="213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F7A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61065" wp14:editId="546AD766">
                <wp:simplePos x="0" y="0"/>
                <wp:positionH relativeFrom="column">
                  <wp:posOffset>828773</wp:posOffset>
                </wp:positionH>
                <wp:positionV relativeFrom="paragraph">
                  <wp:posOffset>143461</wp:posOffset>
                </wp:positionV>
                <wp:extent cx="0" cy="351692"/>
                <wp:effectExtent l="0" t="0" r="3810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30B73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1.3pt" to="65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62E3C3F4" w14:textId="6A199872" w:rsidR="001B692A" w:rsidRDefault="00A50DC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8B3BD" wp14:editId="6EDDC035">
                <wp:simplePos x="0" y="0"/>
                <wp:positionH relativeFrom="column">
                  <wp:posOffset>5072332</wp:posOffset>
                </wp:positionH>
                <wp:positionV relativeFrom="paragraph">
                  <wp:posOffset>230469</wp:posOffset>
                </wp:positionV>
                <wp:extent cx="17253" cy="560717"/>
                <wp:effectExtent l="0" t="0" r="2095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4BDC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18.15pt" to="400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823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B2307" wp14:editId="0D814460">
                <wp:simplePos x="0" y="0"/>
                <wp:positionH relativeFrom="column">
                  <wp:posOffset>3059282</wp:posOffset>
                </wp:positionH>
                <wp:positionV relativeFrom="paragraph">
                  <wp:posOffset>249359</wp:posOffset>
                </wp:positionV>
                <wp:extent cx="440" cy="553915"/>
                <wp:effectExtent l="0" t="0" r="3810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" cy="55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5AA0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19.65pt" to="240.9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F7A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B0122" wp14:editId="727106C6">
                <wp:simplePos x="0" y="0"/>
                <wp:positionH relativeFrom="column">
                  <wp:posOffset>492223</wp:posOffset>
                </wp:positionH>
                <wp:positionV relativeFrom="paragraph">
                  <wp:posOffset>218098</wp:posOffset>
                </wp:positionV>
                <wp:extent cx="5187461" cy="52509"/>
                <wp:effectExtent l="0" t="0" r="3238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461" cy="5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62A57" id="Straight Connector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17.15pt" to="447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t1xQEAANMDAAAOAAAAZHJzL2Uyb0RvYy54bWysU02P0zAQvSPxHyzfaZKKLkv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1FEC600F" w14:textId="2050E68E" w:rsidR="001B692A" w:rsidRDefault="003F1F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1AEEC" wp14:editId="2B3C5431">
                <wp:simplePos x="0" y="0"/>
                <wp:positionH relativeFrom="column">
                  <wp:posOffset>826477</wp:posOffset>
                </wp:positionH>
                <wp:positionV relativeFrom="paragraph">
                  <wp:posOffset>28087</wp:posOffset>
                </wp:positionV>
                <wp:extent cx="8792" cy="536330"/>
                <wp:effectExtent l="0" t="0" r="29845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53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99FE"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2.2pt" to="65.8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5B691B1D" w14:textId="198A8202" w:rsidR="001B692A" w:rsidRDefault="001B692A">
      <w:pPr>
        <w:rPr>
          <w:b/>
          <w:bCs/>
          <w:sz w:val="32"/>
          <w:szCs w:val="32"/>
        </w:rPr>
      </w:pPr>
    </w:p>
    <w:p w14:paraId="1E9DB788" w14:textId="49DD10BC" w:rsidR="00CF7AF3" w:rsidRDefault="00A50DC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599D0" wp14:editId="2B593915">
                <wp:simplePos x="0" y="0"/>
                <wp:positionH relativeFrom="column">
                  <wp:posOffset>3045125</wp:posOffset>
                </wp:positionH>
                <wp:positionV relativeFrom="paragraph">
                  <wp:posOffset>1013125</wp:posOffset>
                </wp:positionV>
                <wp:extent cx="8627" cy="437419"/>
                <wp:effectExtent l="0" t="0" r="2984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B3D9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79.75pt" to="240.4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CAABA" wp14:editId="195BF3A8">
                <wp:simplePos x="0" y="0"/>
                <wp:positionH relativeFrom="column">
                  <wp:posOffset>5124091</wp:posOffset>
                </wp:positionH>
                <wp:positionV relativeFrom="paragraph">
                  <wp:posOffset>1021751</wp:posOffset>
                </wp:positionV>
                <wp:extent cx="17252" cy="437419"/>
                <wp:effectExtent l="0" t="0" r="2095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43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FAF5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80.45pt" to="404.8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4D36E" wp14:editId="0E8B942E">
                <wp:simplePos x="0" y="0"/>
                <wp:positionH relativeFrom="column">
                  <wp:posOffset>4502989</wp:posOffset>
                </wp:positionH>
                <wp:positionV relativeFrom="paragraph">
                  <wp:posOffset>38340</wp:posOffset>
                </wp:positionV>
                <wp:extent cx="1337094" cy="974785"/>
                <wp:effectExtent l="0" t="0" r="1587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B1433" w14:textId="2405E391" w:rsidR="003F1FF7" w:rsidRDefault="003F1FF7" w:rsidP="003F1FF7">
                            <w:r>
                              <w:t>Regression Test</w:t>
                            </w:r>
                          </w:p>
                          <w:p w14:paraId="10F8029A" w14:textId="053DAADB" w:rsidR="00700123" w:rsidRDefault="00A50DC7" w:rsidP="00A50DC7">
                            <w:r>
                              <w:t xml:space="preserve">- </w:t>
                            </w:r>
                            <w:r w:rsidR="00700123">
                              <w:t>Start selected test</w:t>
                            </w:r>
                          </w:p>
                          <w:p w14:paraId="23C889AF" w14:textId="257E9C44" w:rsidR="00700123" w:rsidRDefault="00A50DC7" w:rsidP="00A50DC7">
                            <w:r>
                              <w:t>- Collect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D36E" id="Text Box 5" o:spid="_x0000_s1029" type="#_x0000_t202" style="position:absolute;margin-left:354.55pt;margin-top:3pt;width:105.3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" fillcolor="white [3201]" strokeweight=".5pt">
                <v:textbox>
                  <w:txbxContent>
                    <w:p w14:paraId="0F9B1433" w14:textId="2405E391" w:rsidR="003F1FF7" w:rsidRDefault="003F1FF7" w:rsidP="003F1FF7">
                      <w:r>
                        <w:t>Regression Test</w:t>
                      </w:r>
                    </w:p>
                    <w:p w14:paraId="10F8029A" w14:textId="053DAADB" w:rsidR="00700123" w:rsidRDefault="00A50DC7" w:rsidP="00A50DC7">
                      <w:r>
                        <w:t xml:space="preserve">- </w:t>
                      </w:r>
                      <w:r w:rsidR="00700123">
                        <w:t>Start selected test</w:t>
                      </w:r>
                    </w:p>
                    <w:p w14:paraId="23C889AF" w14:textId="257E9C44" w:rsidR="00700123" w:rsidRDefault="00A50DC7" w:rsidP="00A50DC7">
                      <w:r>
                        <w:t>- Collect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807EA" wp14:editId="66DCD16E">
                <wp:simplePos x="0" y="0"/>
                <wp:positionH relativeFrom="column">
                  <wp:posOffset>2441275</wp:posOffset>
                </wp:positionH>
                <wp:positionV relativeFrom="paragraph">
                  <wp:posOffset>46966</wp:posOffset>
                </wp:positionV>
                <wp:extent cx="1311216" cy="966470"/>
                <wp:effectExtent l="0" t="0" r="2286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AF106" w14:textId="1C5377F2" w:rsidR="003F1FF7" w:rsidRDefault="00A50DC7" w:rsidP="003F1FF7">
                            <w:r>
                              <w:t>J</w:t>
                            </w:r>
                            <w:r w:rsidR="003F1FF7">
                              <w:t>enkins</w:t>
                            </w:r>
                          </w:p>
                          <w:p w14:paraId="492D2CEB" w14:textId="7694B7F3" w:rsidR="00A50DC7" w:rsidRDefault="00A50DC7" w:rsidP="00A50DC7">
                            <w:r>
                              <w:t>-Build integration</w:t>
                            </w:r>
                          </w:p>
                          <w:p w14:paraId="4261E76E" w14:textId="69173A24" w:rsidR="00A50DC7" w:rsidRDefault="00A50DC7" w:rsidP="00A50DC7">
                            <w:r>
                              <w:t>-Nightly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07EA" id="Text Box 4" o:spid="_x0000_s1030" type="#_x0000_t202" style="position:absolute;margin-left:192.25pt;margin-top:3.7pt;width:103.25pt;height:7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" fillcolor="white [3201]" strokeweight=".5pt">
                <v:textbox>
                  <w:txbxContent>
                    <w:p w14:paraId="707AF106" w14:textId="1C5377F2" w:rsidR="003F1FF7" w:rsidRDefault="00A50DC7" w:rsidP="003F1FF7">
                      <w:r>
                        <w:t>J</w:t>
                      </w:r>
                      <w:r w:rsidR="003F1FF7">
                        <w:t>enkins</w:t>
                      </w:r>
                    </w:p>
                    <w:p w14:paraId="492D2CEB" w14:textId="7694B7F3" w:rsidR="00A50DC7" w:rsidRDefault="00A50DC7" w:rsidP="00A50DC7">
                      <w:r>
                        <w:t>-Build integration</w:t>
                      </w:r>
                    </w:p>
                    <w:p w14:paraId="4261E76E" w14:textId="69173A24" w:rsidR="00A50DC7" w:rsidRDefault="00A50DC7" w:rsidP="00A50DC7">
                      <w:r>
                        <w:t>-Nightly builds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F68A5" wp14:editId="072004AF">
                <wp:simplePos x="0" y="0"/>
                <wp:positionH relativeFrom="column">
                  <wp:posOffset>241539</wp:posOffset>
                </wp:positionH>
                <wp:positionV relativeFrom="paragraph">
                  <wp:posOffset>64219</wp:posOffset>
                </wp:positionV>
                <wp:extent cx="1354347" cy="975360"/>
                <wp:effectExtent l="0" t="0" r="1778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B81FF" w14:textId="549BA5DD" w:rsidR="003F1FF7" w:rsidRDefault="003F1FF7" w:rsidP="003F1FF7">
                            <w:r>
                              <w:t xml:space="preserve">Stability </w:t>
                            </w:r>
                          </w:p>
                          <w:p w14:paraId="7236FDCE" w14:textId="358999D5" w:rsidR="00700123" w:rsidRDefault="00A50DC7" w:rsidP="003F1FF7">
                            <w:r>
                              <w:t>-</w:t>
                            </w:r>
                            <w:r w:rsidR="00700123">
                              <w:t>serial log</w:t>
                            </w:r>
                            <w:r>
                              <w:t xml:space="preserve"> </w:t>
                            </w:r>
                            <w:r w:rsidR="00700123">
                              <w:t>collection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68A5" id="Text Box 6" o:spid="_x0000_s1031" type="#_x0000_t202" style="position:absolute;margin-left:19pt;margin-top:5.05pt;width:106.65pt;height:7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" fillcolor="white [3201]" strokeweight=".5pt">
                <v:textbox>
                  <w:txbxContent>
                    <w:p w14:paraId="433B81FF" w14:textId="549BA5DD" w:rsidR="003F1FF7" w:rsidRDefault="003F1FF7" w:rsidP="003F1FF7">
                      <w:r>
                        <w:t xml:space="preserve">Stability </w:t>
                      </w:r>
                    </w:p>
                    <w:p w14:paraId="7236FDCE" w14:textId="358999D5" w:rsidR="00700123" w:rsidRDefault="00A50DC7" w:rsidP="003F1FF7">
                      <w:r>
                        <w:t>-</w:t>
                      </w:r>
                      <w:r w:rsidR="00700123">
                        <w:t>serial log</w:t>
                      </w:r>
                      <w:r>
                        <w:t xml:space="preserve"> </w:t>
                      </w:r>
                      <w:r w:rsidR="00700123">
                        <w:t>collection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1F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9D62D" wp14:editId="08C53D71">
                <wp:simplePos x="0" y="0"/>
                <wp:positionH relativeFrom="column">
                  <wp:posOffset>826476</wp:posOffset>
                </wp:positionH>
                <wp:positionV relativeFrom="paragraph">
                  <wp:posOffset>1460988</wp:posOffset>
                </wp:positionV>
                <wp:extent cx="4369777" cy="35170"/>
                <wp:effectExtent l="0" t="0" r="3111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9777" cy="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405E9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115.05pt" to="409.2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F1F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CFCE82" wp14:editId="1D831324">
                <wp:simplePos x="0" y="0"/>
                <wp:positionH relativeFrom="column">
                  <wp:posOffset>817685</wp:posOffset>
                </wp:positionH>
                <wp:positionV relativeFrom="paragraph">
                  <wp:posOffset>1056542</wp:posOffset>
                </wp:positionV>
                <wp:extent cx="8792" cy="888023"/>
                <wp:effectExtent l="0" t="0" r="2984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" cy="88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433B7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83.2pt" to="65.1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F1F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5055E" wp14:editId="6B6B0150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1943100</wp:posOffset>
                </wp:positionV>
                <wp:extent cx="1239716" cy="975947"/>
                <wp:effectExtent l="0" t="0" r="1778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716" cy="975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4FBD6" w14:textId="0A530361" w:rsidR="003F1FF7" w:rsidRDefault="003F1FF7" w:rsidP="003F1FF7">
                            <w:r>
                              <w:t>Test Control</w:t>
                            </w:r>
                          </w:p>
                          <w:p w14:paraId="44CB87AC" w14:textId="29A58002" w:rsidR="00700123" w:rsidRDefault="00700123" w:rsidP="003F1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055E" id="Text Box 7" o:spid="_x0000_s1032" type="#_x0000_t202" style="position:absolute;margin-left:18pt;margin-top:153pt;width:97.6pt;height:7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" fillcolor="white [3201]" strokeweight=".5pt">
                <v:textbox>
                  <w:txbxContent>
                    <w:p w14:paraId="4114FBD6" w14:textId="0A530361" w:rsidR="003F1FF7" w:rsidRDefault="003F1FF7" w:rsidP="003F1FF7">
                      <w:r>
                        <w:t>Test Control</w:t>
                      </w:r>
                    </w:p>
                    <w:p w14:paraId="44CB87AC" w14:textId="29A58002" w:rsidR="00700123" w:rsidRDefault="00700123" w:rsidP="003F1FF7"/>
                  </w:txbxContent>
                </v:textbox>
              </v:shape>
            </w:pict>
          </mc:Fallback>
        </mc:AlternateContent>
      </w:r>
      <w:r w:rsidR="001B692A">
        <w:rPr>
          <w:b/>
          <w:bCs/>
          <w:sz w:val="32"/>
          <w:szCs w:val="32"/>
        </w:rPr>
        <w:br w:type="page"/>
      </w:r>
    </w:p>
    <w:p w14:paraId="40D7D41D" w14:textId="77777777" w:rsidR="00CD284F" w:rsidRDefault="00CD284F">
      <w:pPr>
        <w:rPr>
          <w:b/>
          <w:bCs/>
          <w:sz w:val="32"/>
          <w:szCs w:val="32"/>
        </w:rPr>
      </w:pPr>
    </w:p>
    <w:p w14:paraId="51F5B506" w14:textId="61C96E44" w:rsidR="004C2C6D" w:rsidRDefault="0097453C" w:rsidP="001C36B4">
      <w:pPr>
        <w:pStyle w:val="Heading1"/>
      </w:pPr>
      <w:r w:rsidRPr="002C29A5">
        <w:t>Automation approach</w:t>
      </w:r>
    </w:p>
    <w:p w14:paraId="3166C338" w14:textId="028F63D6" w:rsidR="0097453C" w:rsidRDefault="009975F7">
      <w:r>
        <w:t>Open item – Do we need a separate control machine</w:t>
      </w:r>
    </w:p>
    <w:p w14:paraId="499FB537" w14:textId="5306E6D6" w:rsidR="009975F7" w:rsidRDefault="009975F7">
      <w:r>
        <w:t xml:space="preserve">Open item – Do we need some additional software to control the </w:t>
      </w:r>
      <w:proofErr w:type="gramStart"/>
      <w:r>
        <w:t>testing ???</w:t>
      </w:r>
      <w:proofErr w:type="gramEnd"/>
      <w:r>
        <w:t xml:space="preserve"> </w:t>
      </w:r>
    </w:p>
    <w:p w14:paraId="4AD2759C" w14:textId="1E2D9CCA" w:rsidR="009975F7" w:rsidRDefault="009975F7">
      <w:r>
        <w:t>Open item – Jenkin’s, Bamboo integration</w:t>
      </w:r>
    </w:p>
    <w:p w14:paraId="1CE5E0D2" w14:textId="77777777" w:rsidR="00CD284F" w:rsidRDefault="00CD284F" w:rsidP="001C36B4"/>
    <w:p w14:paraId="3CF7F999" w14:textId="40A06904" w:rsidR="009975F7" w:rsidRDefault="001C36B4">
      <w:r>
        <w:t>The objective of the automation exercise is to:</w:t>
      </w:r>
    </w:p>
    <w:p w14:paraId="7991ED12" w14:textId="3F373E84" w:rsidR="009975F7" w:rsidRDefault="009975F7" w:rsidP="009975F7">
      <w:pPr>
        <w:pStyle w:val="ListParagraph"/>
        <w:numPr>
          <w:ilvl w:val="0"/>
          <w:numId w:val="28"/>
        </w:numPr>
      </w:pPr>
      <w:r>
        <w:t xml:space="preserve">Fully automate the stability testing </w:t>
      </w:r>
    </w:p>
    <w:p w14:paraId="45661C1A" w14:textId="384993BD" w:rsidR="00AD53D4" w:rsidRDefault="00AD53D4" w:rsidP="009975F7">
      <w:pPr>
        <w:pStyle w:val="ListParagraph"/>
        <w:numPr>
          <w:ilvl w:val="0"/>
          <w:numId w:val="28"/>
        </w:numPr>
      </w:pPr>
      <w:r>
        <w:t xml:space="preserve">Automate as many as possible of the </w:t>
      </w:r>
      <w:r w:rsidR="00CD284F">
        <w:t xml:space="preserve">Feature </w:t>
      </w:r>
      <w:r>
        <w:t xml:space="preserve">and </w:t>
      </w:r>
      <w:r w:rsidR="00CD284F">
        <w:t xml:space="preserve">Regression </w:t>
      </w:r>
      <w:r>
        <w:t>tests.</w:t>
      </w:r>
    </w:p>
    <w:p w14:paraId="04D5F482" w14:textId="64E9A866" w:rsidR="00AD53D4" w:rsidRDefault="00AD53D4" w:rsidP="00AD53D4">
      <w:pPr>
        <w:pStyle w:val="ListParagraph"/>
        <w:numPr>
          <w:ilvl w:val="1"/>
          <w:numId w:val="28"/>
        </w:numPr>
      </w:pPr>
      <w:r>
        <w:t>T</w:t>
      </w:r>
      <w:r w:rsidR="00CD284F">
        <w:t>he automated test</w:t>
      </w:r>
      <w:r w:rsidR="001C36B4">
        <w:t>s</w:t>
      </w:r>
      <w:r w:rsidR="00CD284F">
        <w:t xml:space="preserve"> will be implemented in a </w:t>
      </w:r>
      <w:r>
        <w:t>multi -phased</w:t>
      </w:r>
      <w:r w:rsidR="00CD284F">
        <w:t xml:space="preserve"> approach</w:t>
      </w:r>
      <w:r>
        <w:t xml:space="preserve"> </w:t>
      </w:r>
    </w:p>
    <w:p w14:paraId="433331B5" w14:textId="63F61FDE" w:rsidR="00AD53D4" w:rsidRDefault="00AD53D4" w:rsidP="00AD53D4">
      <w:pPr>
        <w:pStyle w:val="ListParagraph"/>
        <w:numPr>
          <w:ilvl w:val="1"/>
          <w:numId w:val="28"/>
        </w:numPr>
      </w:pPr>
      <w:r>
        <w:t>There will be some test</w:t>
      </w:r>
      <w:r w:rsidR="00CD284F">
        <w:t>s</w:t>
      </w:r>
      <w:r>
        <w:t xml:space="preserve"> which initially cannot be </w:t>
      </w:r>
      <w:r w:rsidR="00CD284F">
        <w:t xml:space="preserve">initially </w:t>
      </w:r>
      <w:r>
        <w:t>automated</w:t>
      </w:r>
    </w:p>
    <w:p w14:paraId="74318620" w14:textId="4E5C66B5" w:rsidR="00CD284F" w:rsidRDefault="00CD284F" w:rsidP="00AD53D4">
      <w:pPr>
        <w:pStyle w:val="ListParagraph"/>
        <w:numPr>
          <w:ilvl w:val="1"/>
          <w:numId w:val="28"/>
        </w:numPr>
      </w:pPr>
      <w:r>
        <w:t>There will be some test which will not be automated – sanity and complex headed tests</w:t>
      </w:r>
    </w:p>
    <w:p w14:paraId="089A2D6C" w14:textId="3FDD88FE" w:rsidR="00CF7AF3" w:rsidRDefault="00AD53D4" w:rsidP="00B25AD6">
      <w:pPr>
        <w:pStyle w:val="ListParagraph"/>
        <w:numPr>
          <w:ilvl w:val="0"/>
          <w:numId w:val="28"/>
        </w:numPr>
      </w:pPr>
      <w:r>
        <w:t xml:space="preserve">Enhance Jenkins test and use the automated Feature tests </w:t>
      </w:r>
    </w:p>
    <w:p w14:paraId="40AEEDE5" w14:textId="77777777" w:rsidR="0004160A" w:rsidRDefault="0004160A" w:rsidP="00CF7AF3">
      <w:pPr>
        <w:pStyle w:val="Heading2"/>
      </w:pPr>
    </w:p>
    <w:p w14:paraId="6755B152" w14:textId="21DD450E" w:rsidR="00CF7AF3" w:rsidRDefault="00CF7AF3" w:rsidP="00CF7AF3">
      <w:pPr>
        <w:pStyle w:val="Heading2"/>
      </w:pPr>
      <w:r>
        <w:t>Jenkins</w:t>
      </w:r>
    </w:p>
    <w:p w14:paraId="450A6A4E" w14:textId="71A9B2FE" w:rsidR="00B25AD6" w:rsidRDefault="000365B4">
      <w:r>
        <w:t>This is a</w:t>
      </w:r>
      <w:r w:rsidR="00CF7AF3">
        <w:t>lready automated</w:t>
      </w:r>
      <w:r w:rsidR="00B25AD6">
        <w:t xml:space="preserve"> and builds on DRIP and</w:t>
      </w:r>
      <w:r w:rsidR="001C36B4">
        <w:t xml:space="preserve"> the</w:t>
      </w:r>
      <w:r w:rsidR="00B25AD6">
        <w:t xml:space="preserve"> retrieval of debug logs from the </w:t>
      </w:r>
      <w:r w:rsidR="001C36B4">
        <w:t xml:space="preserve">test </w:t>
      </w:r>
      <w:r w:rsidR="00B25AD6">
        <w:t>unit</w:t>
      </w:r>
      <w:r w:rsidR="001C36B4">
        <w:t>s</w:t>
      </w:r>
      <w:r w:rsidR="00B25AD6">
        <w:t>.</w:t>
      </w:r>
    </w:p>
    <w:p w14:paraId="245397D1" w14:textId="39C3EAFA" w:rsidR="00CF7AF3" w:rsidRDefault="000365B4">
      <w:r>
        <w:t>Th</w:t>
      </w:r>
      <w:r w:rsidR="001C36B4">
        <w:t>e Jenkins testing features</w:t>
      </w:r>
      <w:r>
        <w:t xml:space="preserve"> can be enhanced and integrated with Feature and </w:t>
      </w:r>
      <w:r w:rsidR="001C36B4">
        <w:t>R</w:t>
      </w:r>
      <w:r>
        <w:t>egression testing.</w:t>
      </w:r>
    </w:p>
    <w:p w14:paraId="12986FA5" w14:textId="77777777" w:rsidR="00B25AD6" w:rsidRDefault="00B25AD6" w:rsidP="00CF7AF3">
      <w:pPr>
        <w:pStyle w:val="Heading2"/>
      </w:pPr>
    </w:p>
    <w:p w14:paraId="64B87DCB" w14:textId="3B9D0A14" w:rsidR="00CF7AF3" w:rsidRDefault="00CF7AF3" w:rsidP="00CF7AF3">
      <w:pPr>
        <w:pStyle w:val="Heading2"/>
      </w:pPr>
      <w:r>
        <w:t>Stability</w:t>
      </w:r>
    </w:p>
    <w:p w14:paraId="2B171AB4" w14:textId="65752D92" w:rsidR="00CF7AF3" w:rsidRPr="009451C8" w:rsidRDefault="00CF7AF3" w:rsidP="000365B4">
      <w:r>
        <w:t>This can be full automated and focused on most aggressive test.</w:t>
      </w:r>
    </w:p>
    <w:p w14:paraId="3068307A" w14:textId="64FA73DB" w:rsidR="00CF7AF3" w:rsidRDefault="001C36B4" w:rsidP="00CF7AF3">
      <w:pPr>
        <w:pStyle w:val="ListParagraph"/>
        <w:numPr>
          <w:ilvl w:val="0"/>
          <w:numId w:val="24"/>
        </w:numPr>
        <w:ind w:left="1080"/>
      </w:pPr>
      <w:r>
        <w:t>These</w:t>
      </w:r>
      <w:r w:rsidR="00CF7AF3">
        <w:t xml:space="preserve"> tests </w:t>
      </w:r>
      <w:r>
        <w:t xml:space="preserve">are </w:t>
      </w:r>
      <w:r w:rsidR="00CF7AF3">
        <w:t>completed on each SDK release prior to release to Shaw</w:t>
      </w:r>
    </w:p>
    <w:p w14:paraId="28187DEE" w14:textId="69C89853" w:rsidR="00CF7AF3" w:rsidRPr="00582059" w:rsidRDefault="001C36B4" w:rsidP="00CF7AF3">
      <w:pPr>
        <w:pStyle w:val="ListParagraph"/>
        <w:numPr>
          <w:ilvl w:val="0"/>
          <w:numId w:val="24"/>
        </w:numPr>
        <w:ind w:left="1080"/>
        <w:rPr>
          <w:b/>
          <w:bCs/>
        </w:rPr>
      </w:pPr>
      <w:r>
        <w:rPr>
          <w:b/>
          <w:bCs/>
        </w:rPr>
        <w:t xml:space="preserve">Currently </w:t>
      </w:r>
      <w:r w:rsidR="00CF7AF3" w:rsidRPr="00582059">
        <w:rPr>
          <w:b/>
          <w:bCs/>
        </w:rPr>
        <w:t xml:space="preserve">5 tests </w:t>
      </w:r>
    </w:p>
    <w:p w14:paraId="4EA3E37C" w14:textId="7F14682B" w:rsidR="00CF7AF3" w:rsidRDefault="001C36B4" w:rsidP="00CF7AF3">
      <w:pPr>
        <w:pStyle w:val="ListParagraph"/>
        <w:numPr>
          <w:ilvl w:val="0"/>
          <w:numId w:val="24"/>
        </w:numPr>
        <w:ind w:left="1080"/>
      </w:pPr>
      <w:r>
        <w:t>The following items n</w:t>
      </w:r>
      <w:r w:rsidR="00CF7AF3">
        <w:t xml:space="preserve">eed to </w:t>
      </w:r>
      <w:proofErr w:type="gramStart"/>
      <w:r w:rsidR="00CF7AF3">
        <w:t>automate</w:t>
      </w:r>
      <w:r>
        <w:t>d</w:t>
      </w:r>
      <w:proofErr w:type="gramEnd"/>
      <w:r w:rsidR="00CF7AF3">
        <w:t>:</w:t>
      </w:r>
    </w:p>
    <w:p w14:paraId="55FDDFB0" w14:textId="4A39C947" w:rsidR="00CF7AF3" w:rsidRDefault="001C36B4" w:rsidP="00AD53D4">
      <w:pPr>
        <w:pStyle w:val="ListParagraph"/>
        <w:numPr>
          <w:ilvl w:val="1"/>
          <w:numId w:val="24"/>
        </w:numPr>
      </w:pPr>
      <w:r>
        <w:t>Test image loading</w:t>
      </w:r>
    </w:p>
    <w:p w14:paraId="06638799" w14:textId="6E286487" w:rsidR="00CF7AF3" w:rsidRDefault="00CF7AF3" w:rsidP="00AD53D4">
      <w:pPr>
        <w:pStyle w:val="ListParagraph"/>
        <w:numPr>
          <w:ilvl w:val="1"/>
          <w:numId w:val="24"/>
        </w:numPr>
      </w:pPr>
      <w:r>
        <w:t>Test execution</w:t>
      </w:r>
      <w:r w:rsidR="001C36B4">
        <w:t xml:space="preserve">/activation </w:t>
      </w:r>
    </w:p>
    <w:p w14:paraId="2E858A4A" w14:textId="4D5F6C19" w:rsidR="00CF7AF3" w:rsidRDefault="00CF7AF3" w:rsidP="00AD53D4">
      <w:pPr>
        <w:pStyle w:val="ListParagraph"/>
        <w:numPr>
          <w:ilvl w:val="1"/>
          <w:numId w:val="24"/>
        </w:numPr>
      </w:pPr>
      <w:r>
        <w:t>Result collection</w:t>
      </w:r>
    </w:p>
    <w:p w14:paraId="5FB81977" w14:textId="77777777" w:rsidR="00CF7AF3" w:rsidRDefault="00CF7AF3"/>
    <w:p w14:paraId="25FADAF6" w14:textId="77777777" w:rsidR="00237BF2" w:rsidRPr="00582059" w:rsidRDefault="00237BF2" w:rsidP="00237BF2">
      <w:pPr>
        <w:pStyle w:val="Heading2"/>
      </w:pPr>
      <w:r w:rsidRPr="00582059">
        <w:t xml:space="preserve">Bug Verification test </w:t>
      </w:r>
    </w:p>
    <w:p w14:paraId="00391D66" w14:textId="02E3EFB4" w:rsidR="00237BF2" w:rsidRDefault="00237BF2" w:rsidP="00237BF2">
      <w:r>
        <w:t xml:space="preserve">Bug verification can be a focused subset of </w:t>
      </w:r>
      <w:r w:rsidR="001C36B4">
        <w:t>F</w:t>
      </w:r>
      <w:r>
        <w:t>eature and Regression testing suite. These should be verified by the development engineer and then tested using the sub-test in the feature suite.</w:t>
      </w:r>
      <w:r w:rsidR="001C36B4">
        <w:t xml:space="preserve"> This should be prior to any SDK release to Shaw.</w:t>
      </w:r>
      <w:r>
        <w:t xml:space="preserve"> </w:t>
      </w:r>
    </w:p>
    <w:p w14:paraId="4854E416" w14:textId="77777777" w:rsidR="00237BF2" w:rsidRDefault="00237BF2" w:rsidP="00CF7AF3">
      <w:pPr>
        <w:pStyle w:val="Heading2"/>
      </w:pPr>
    </w:p>
    <w:p w14:paraId="5641B4C6" w14:textId="125B017D" w:rsidR="00CF7AF3" w:rsidRPr="00B30E69" w:rsidRDefault="000365B4" w:rsidP="00CF7AF3">
      <w:pPr>
        <w:pStyle w:val="Heading2"/>
        <w:rPr>
          <w:b/>
          <w:bCs/>
        </w:rPr>
      </w:pPr>
      <w:r w:rsidRPr="00B30E69">
        <w:rPr>
          <w:b/>
          <w:bCs/>
        </w:rPr>
        <w:t xml:space="preserve">Feature and </w:t>
      </w:r>
      <w:r w:rsidR="00CF7AF3" w:rsidRPr="00B30E69">
        <w:rPr>
          <w:b/>
          <w:bCs/>
        </w:rPr>
        <w:t>Regression Testing</w:t>
      </w:r>
    </w:p>
    <w:p w14:paraId="1C6EEF79" w14:textId="77777777" w:rsidR="0004160A" w:rsidRDefault="0004160A" w:rsidP="0004160A">
      <w:r>
        <w:t>The Automation configuration and test machines should allow:</w:t>
      </w:r>
    </w:p>
    <w:p w14:paraId="66E5B46B" w14:textId="4AB4CE9A" w:rsidR="0004160A" w:rsidRDefault="0004160A" w:rsidP="0004160A">
      <w:pPr>
        <w:pStyle w:val="ListParagraph"/>
        <w:numPr>
          <w:ilvl w:val="0"/>
          <w:numId w:val="28"/>
        </w:numPr>
      </w:pPr>
      <w:r>
        <w:t>Test</w:t>
      </w:r>
      <w:r w:rsidR="00954254">
        <w:t>s</w:t>
      </w:r>
      <w:r>
        <w:t xml:space="preserve"> to be easily selected, started and run</w:t>
      </w:r>
    </w:p>
    <w:p w14:paraId="1547674F" w14:textId="204845B0" w:rsidR="0004160A" w:rsidRDefault="0004160A" w:rsidP="0004160A">
      <w:pPr>
        <w:pStyle w:val="ListParagraph"/>
        <w:numPr>
          <w:ilvl w:val="0"/>
          <w:numId w:val="28"/>
        </w:numPr>
      </w:pPr>
      <w:r>
        <w:t>Results to be collected and recorded</w:t>
      </w:r>
      <w:r w:rsidR="00954254">
        <w:t xml:space="preserve"> – generate a test report/web page?</w:t>
      </w:r>
    </w:p>
    <w:p w14:paraId="6F52ED88" w14:textId="38306AF8" w:rsidR="0004160A" w:rsidRDefault="0004160A" w:rsidP="0004160A">
      <w:pPr>
        <w:pStyle w:val="ListParagraph"/>
        <w:numPr>
          <w:ilvl w:val="0"/>
          <w:numId w:val="28"/>
        </w:numPr>
      </w:pPr>
      <w:r>
        <w:t xml:space="preserve">Allow new test to be </w:t>
      </w:r>
      <w:r w:rsidR="00954254">
        <w:t xml:space="preserve">easily </w:t>
      </w:r>
      <w:r>
        <w:t>added into the system</w:t>
      </w:r>
    </w:p>
    <w:p w14:paraId="5A7E155B" w14:textId="77777777" w:rsidR="0004160A" w:rsidRDefault="0004160A" w:rsidP="00B25AD6"/>
    <w:p w14:paraId="5B4C70E8" w14:textId="77777777" w:rsidR="00954254" w:rsidRDefault="00954254" w:rsidP="00B25AD6"/>
    <w:p w14:paraId="41B169BE" w14:textId="3484876F" w:rsidR="00B25AD6" w:rsidRDefault="00B25AD6" w:rsidP="00B25AD6">
      <w:r>
        <w:t>The plan initially is to build on the DSR8xx DRIP tools and enhance it if necessary.</w:t>
      </w:r>
    </w:p>
    <w:p w14:paraId="25FE7D11" w14:textId="69BE2D52" w:rsidR="00237BF2" w:rsidRDefault="00237BF2" w:rsidP="00B25AD6">
      <w:r>
        <w:t>Open Item</w:t>
      </w:r>
      <w:r w:rsidR="00CD284F">
        <w:t>s</w:t>
      </w:r>
      <w:r>
        <w:t>:</w:t>
      </w:r>
    </w:p>
    <w:p w14:paraId="3CEEAE2B" w14:textId="65ABEB1A" w:rsidR="00237BF2" w:rsidRDefault="00237BF2" w:rsidP="00237BF2">
      <w:pPr>
        <w:pStyle w:val="ListParagraph"/>
        <w:numPr>
          <w:ilvl w:val="0"/>
          <w:numId w:val="34"/>
        </w:numPr>
      </w:pPr>
      <w:r>
        <w:t>Some “</w:t>
      </w:r>
      <w:proofErr w:type="spellStart"/>
      <w:r>
        <w:t>ast</w:t>
      </w:r>
      <w:proofErr w:type="spellEnd"/>
      <w:r>
        <w:t xml:space="preserve"> command” can </w:t>
      </w:r>
      <w:r w:rsidR="00954254">
        <w:t xml:space="preserve">be used and </w:t>
      </w:r>
      <w:r>
        <w:t>provide feedback…</w:t>
      </w:r>
    </w:p>
    <w:p w14:paraId="75231023" w14:textId="2AE437D6" w:rsidR="00237BF2" w:rsidRDefault="00237BF2" w:rsidP="00237BF2">
      <w:pPr>
        <w:pStyle w:val="ListParagraph"/>
        <w:numPr>
          <w:ilvl w:val="0"/>
          <w:numId w:val="34"/>
        </w:numPr>
      </w:pPr>
      <w:r>
        <w:t>Test build with embedded test e.g. CSS provisioning, Download simulation.</w:t>
      </w:r>
    </w:p>
    <w:p w14:paraId="103ECCCF" w14:textId="0F6729FA" w:rsidR="00B30E69" w:rsidRPr="00954254" w:rsidRDefault="00B30E69" w:rsidP="00237BF2">
      <w:pPr>
        <w:pStyle w:val="ListParagraph"/>
        <w:numPr>
          <w:ilvl w:val="0"/>
          <w:numId w:val="34"/>
        </w:numPr>
      </w:pPr>
      <w:r w:rsidRPr="00954254">
        <w:lastRenderedPageBreak/>
        <w:t>Test</w:t>
      </w:r>
      <w:r w:rsidR="00954254" w:rsidRPr="00954254">
        <w:t>s</w:t>
      </w:r>
      <w:r w:rsidRPr="00954254">
        <w:t xml:space="preserve"> with and without the application</w:t>
      </w:r>
    </w:p>
    <w:p w14:paraId="32C2FF8C" w14:textId="77777777" w:rsidR="00237BF2" w:rsidRDefault="00237BF2" w:rsidP="00B25AD6"/>
    <w:p w14:paraId="1A6CD7B2" w14:textId="2F10CE31" w:rsidR="00B25AD6" w:rsidRDefault="00B25AD6" w:rsidP="00B25AD6">
      <w:r>
        <w:t>DRIP allows</w:t>
      </w:r>
    </w:p>
    <w:p w14:paraId="1DB23B21" w14:textId="77777777" w:rsidR="00237BF2" w:rsidRDefault="00B25AD6" w:rsidP="00237BF2">
      <w:pPr>
        <w:pStyle w:val="ListParagraph"/>
        <w:numPr>
          <w:ilvl w:val="0"/>
          <w:numId w:val="33"/>
        </w:numPr>
      </w:pPr>
      <w:r>
        <w:t>Remote control commands</w:t>
      </w:r>
    </w:p>
    <w:p w14:paraId="31F7902E" w14:textId="0233FF25" w:rsidR="00B25AD6" w:rsidRDefault="00237BF2" w:rsidP="00237BF2">
      <w:pPr>
        <w:pStyle w:val="ListParagraph"/>
        <w:numPr>
          <w:ilvl w:val="1"/>
          <w:numId w:val="33"/>
        </w:numPr>
      </w:pPr>
      <w:r>
        <w:t xml:space="preserve">Scripts of </w:t>
      </w:r>
      <w:proofErr w:type="gramStart"/>
      <w:r>
        <w:t>remote control</w:t>
      </w:r>
      <w:proofErr w:type="gramEnd"/>
      <w:r>
        <w:t xml:space="preserve"> commands</w:t>
      </w:r>
      <w:r w:rsidR="00B25AD6">
        <w:t xml:space="preserve"> </w:t>
      </w:r>
    </w:p>
    <w:p w14:paraId="06EA5AA9" w14:textId="5C7DC69C" w:rsidR="00B25AD6" w:rsidRDefault="00B25AD6" w:rsidP="00237BF2">
      <w:pPr>
        <w:pStyle w:val="ListParagraph"/>
        <w:numPr>
          <w:ilvl w:val="0"/>
          <w:numId w:val="33"/>
        </w:numPr>
      </w:pPr>
      <w:r>
        <w:t>Retrieval of diagnostic data</w:t>
      </w:r>
    </w:p>
    <w:p w14:paraId="603942BC" w14:textId="24FCCFDD" w:rsidR="00B25AD6" w:rsidRDefault="00B25AD6" w:rsidP="00237BF2">
      <w:pPr>
        <w:pStyle w:val="ListParagraph"/>
        <w:numPr>
          <w:ilvl w:val="0"/>
          <w:numId w:val="33"/>
        </w:numPr>
      </w:pPr>
      <w:r>
        <w:t xml:space="preserve">Send MSP </w:t>
      </w:r>
      <w:r w:rsidR="00237BF2">
        <w:t>messages</w:t>
      </w:r>
    </w:p>
    <w:p w14:paraId="11BF0FA1" w14:textId="77777777" w:rsidR="00237BF2" w:rsidRDefault="00237BF2" w:rsidP="00B25AD6"/>
    <w:p w14:paraId="5B0C3F5A" w14:textId="38109B19" w:rsidR="00B30E69" w:rsidRDefault="00B30E69" w:rsidP="00CF7AF3">
      <w:r>
        <w:t>The</w:t>
      </w:r>
      <w:r w:rsidR="0004160A">
        <w:t xml:space="preserve"> DSR8xx</w:t>
      </w:r>
      <w:r>
        <w:t xml:space="preserve"> </w:t>
      </w:r>
      <w:r w:rsidR="0004160A">
        <w:t>t</w:t>
      </w:r>
      <w:r>
        <w:t xml:space="preserve">est </w:t>
      </w:r>
      <w:r w:rsidR="0004160A">
        <w:t>p</w:t>
      </w:r>
      <w:r>
        <w:t xml:space="preserve">lans detail the </w:t>
      </w:r>
      <w:r w:rsidR="0004160A">
        <w:t>t</w:t>
      </w:r>
      <w:r>
        <w:t>est group</w:t>
      </w:r>
      <w:r w:rsidR="0004160A">
        <w:t>ings</w:t>
      </w:r>
      <w:r>
        <w:t xml:space="preserve">, the </w:t>
      </w:r>
      <w:r w:rsidR="0004160A">
        <w:t>t</w:t>
      </w:r>
      <w:r>
        <w:t>ests with</w:t>
      </w:r>
      <w:r w:rsidR="0004160A">
        <w:t>in</w:t>
      </w:r>
      <w:r>
        <w:t xml:space="preserve"> these group</w:t>
      </w:r>
      <w:r w:rsidR="00751C10">
        <w:t>s</w:t>
      </w:r>
      <w:r>
        <w:t xml:space="preserve"> and the test details. </w:t>
      </w:r>
    </w:p>
    <w:p w14:paraId="53D0F52F" w14:textId="1D84BA24" w:rsidR="00237BF2" w:rsidRDefault="00B30E69" w:rsidP="00CF7AF3">
      <w:r>
        <w:t xml:space="preserve">The approach is to categories </w:t>
      </w:r>
      <w:r w:rsidR="0056523D">
        <w:t>these tests into groups</w:t>
      </w:r>
      <w:r w:rsidR="00751C10">
        <w:t>/categories</w:t>
      </w:r>
      <w:r w:rsidR="0056523D">
        <w:t xml:space="preserve"> which can be implemented </w:t>
      </w:r>
      <w:r w:rsidR="00751C10">
        <w:t>using</w:t>
      </w:r>
      <w:r w:rsidR="0056523D">
        <w:t xml:space="preserve"> the feature</w:t>
      </w:r>
      <w:r w:rsidR="00751C10">
        <w:t>s</w:t>
      </w:r>
      <w:r w:rsidR="0056523D">
        <w:t xml:space="preserve"> of the DRIP protocol.</w:t>
      </w:r>
    </w:p>
    <w:p w14:paraId="088C4E76" w14:textId="77777777" w:rsidR="00237BF2" w:rsidRDefault="00237BF2"/>
    <w:p w14:paraId="15A0E3A7" w14:textId="77777777" w:rsidR="00751C10" w:rsidRDefault="00751C10" w:rsidP="0056523D">
      <w:pPr>
        <w:pStyle w:val="Heading2"/>
      </w:pPr>
    </w:p>
    <w:p w14:paraId="1EE1F87A" w14:textId="30213790" w:rsidR="00876BF0" w:rsidRDefault="00237BF2" w:rsidP="00751C10">
      <w:pPr>
        <w:pStyle w:val="Heading2"/>
      </w:pPr>
      <w:r>
        <w:t xml:space="preserve">Feature and </w:t>
      </w:r>
      <w:r w:rsidR="00625937">
        <w:t>Regression Test</w:t>
      </w:r>
      <w:r>
        <w:t>ing</w:t>
      </w:r>
      <w:r w:rsidR="00625937">
        <w:t xml:space="preserve"> test groupings</w:t>
      </w:r>
    </w:p>
    <w:p w14:paraId="055D6F4D" w14:textId="77777777" w:rsidR="00751C10" w:rsidRPr="00751C10" w:rsidRDefault="00751C10" w:rsidP="00751C10"/>
    <w:p w14:paraId="37A249D4" w14:textId="14CDB965" w:rsidR="00876BF0" w:rsidRDefault="00876BF0">
      <w:r w:rsidRPr="00876BF0">
        <w:rPr>
          <w:b/>
          <w:bCs/>
        </w:rPr>
        <w:t>Category 1</w:t>
      </w:r>
      <w:r>
        <w:t xml:space="preserve"> – functional test using app</w:t>
      </w:r>
      <w:r w:rsidR="00E526D7">
        <w:t>lication</w:t>
      </w:r>
      <w:r>
        <w:t xml:space="preserve"> </w:t>
      </w:r>
    </w:p>
    <w:p w14:paraId="222C1A53" w14:textId="3F662ED7" w:rsidR="00876BF0" w:rsidRDefault="00876BF0">
      <w:r>
        <w:t xml:space="preserve">User interaction via remote or </w:t>
      </w:r>
      <w:r w:rsidR="00954254">
        <w:t xml:space="preserve">front panel </w:t>
      </w:r>
      <w:r>
        <w:t>button</w:t>
      </w:r>
    </w:p>
    <w:p w14:paraId="63CC802C" w14:textId="59943242" w:rsidR="002C29A5" w:rsidRDefault="00876BF0" w:rsidP="00954254">
      <w:r>
        <w:t>DRIP -remote control or script</w:t>
      </w:r>
    </w:p>
    <w:p w14:paraId="18AA75DD" w14:textId="77777777" w:rsidR="00751C10" w:rsidRDefault="00751C10" w:rsidP="002C29A5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45"/>
        <w:gridCol w:w="4145"/>
        <w:gridCol w:w="440"/>
      </w:tblGrid>
      <w:tr w:rsidR="00751C10" w14:paraId="2FC295AB" w14:textId="77777777" w:rsidTr="002528E7">
        <w:tc>
          <w:tcPr>
            <w:tcW w:w="4045" w:type="dxa"/>
          </w:tcPr>
          <w:p w14:paraId="1687A8E3" w14:textId="77777777" w:rsidR="00751C10" w:rsidRDefault="00751C10" w:rsidP="00751C10">
            <w:bookmarkStart w:id="1" w:name="_Hlk49253851"/>
          </w:p>
        </w:tc>
        <w:tc>
          <w:tcPr>
            <w:tcW w:w="4145" w:type="dxa"/>
          </w:tcPr>
          <w:p w14:paraId="6D66D4D8" w14:textId="613A299E" w:rsidR="00751C10" w:rsidRDefault="00751C10" w:rsidP="002C29A5">
            <w:pPr>
              <w:pStyle w:val="ListParagraph"/>
              <w:ind w:left="0"/>
            </w:pPr>
            <w:r>
              <w:t>Notes</w:t>
            </w:r>
          </w:p>
        </w:tc>
        <w:tc>
          <w:tcPr>
            <w:tcW w:w="440" w:type="dxa"/>
          </w:tcPr>
          <w:p w14:paraId="1D004E25" w14:textId="77777777" w:rsidR="00751C10" w:rsidRDefault="00751C10" w:rsidP="002C29A5">
            <w:pPr>
              <w:pStyle w:val="ListParagraph"/>
              <w:ind w:left="0"/>
            </w:pPr>
          </w:p>
        </w:tc>
      </w:tr>
      <w:tr w:rsidR="00751C10" w14:paraId="281D78C1" w14:textId="77777777" w:rsidTr="002528E7">
        <w:tc>
          <w:tcPr>
            <w:tcW w:w="4045" w:type="dxa"/>
          </w:tcPr>
          <w:p w14:paraId="2CC8A6E5" w14:textId="5C732F95" w:rsidR="00751C10" w:rsidRPr="00582059" w:rsidRDefault="00751C10" w:rsidP="00751C10">
            <w:r w:rsidRPr="00582059">
              <w:t>DSR SI&amp;</w:t>
            </w:r>
            <w:proofErr w:type="gramStart"/>
            <w:r w:rsidRPr="00582059">
              <w:t>T.A</w:t>
            </w:r>
            <w:proofErr w:type="gramEnd"/>
            <w:r w:rsidRPr="00582059">
              <w:t xml:space="preserve">/V </w:t>
            </w:r>
            <w:proofErr w:type="spellStart"/>
            <w:r w:rsidRPr="00582059">
              <w:t>Presentation.Audio</w:t>
            </w:r>
            <w:proofErr w:type="spellEnd"/>
          </w:p>
        </w:tc>
        <w:tc>
          <w:tcPr>
            <w:tcW w:w="4145" w:type="dxa"/>
          </w:tcPr>
          <w:p w14:paraId="28B75E95" w14:textId="77777777" w:rsidR="00751C10" w:rsidRDefault="00751C10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1DB4473C" w14:textId="77777777" w:rsidR="00751C10" w:rsidRDefault="00751C10" w:rsidP="002C29A5">
            <w:pPr>
              <w:pStyle w:val="ListParagraph"/>
              <w:ind w:left="0"/>
            </w:pPr>
          </w:p>
        </w:tc>
      </w:tr>
      <w:tr w:rsidR="00751C10" w14:paraId="4542D965" w14:textId="77777777" w:rsidTr="002528E7">
        <w:tc>
          <w:tcPr>
            <w:tcW w:w="4045" w:type="dxa"/>
          </w:tcPr>
          <w:p w14:paraId="56F48BC0" w14:textId="49F54B3C" w:rsidR="00751C10" w:rsidRDefault="00751C10" w:rsidP="00751C10">
            <w:r w:rsidRPr="00582059">
              <w:t>DSR SI&amp;</w:t>
            </w:r>
            <w:proofErr w:type="gramStart"/>
            <w:r w:rsidRPr="00582059">
              <w:t>T.A</w:t>
            </w:r>
            <w:proofErr w:type="gramEnd"/>
            <w:r w:rsidRPr="00582059">
              <w:t xml:space="preserve">/V </w:t>
            </w:r>
            <w:proofErr w:type="spellStart"/>
            <w:r w:rsidRPr="00582059">
              <w:t>Presentation.</w:t>
            </w:r>
            <w:r>
              <w:t>Video</w:t>
            </w:r>
            <w:proofErr w:type="spellEnd"/>
          </w:p>
        </w:tc>
        <w:tc>
          <w:tcPr>
            <w:tcW w:w="4145" w:type="dxa"/>
          </w:tcPr>
          <w:p w14:paraId="7EA21B4A" w14:textId="77777777" w:rsidR="00751C10" w:rsidRDefault="00751C10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2BFDDE38" w14:textId="77777777" w:rsidR="00751C10" w:rsidRDefault="00751C10" w:rsidP="002C29A5">
            <w:pPr>
              <w:pStyle w:val="ListParagraph"/>
              <w:ind w:left="0"/>
            </w:pPr>
          </w:p>
        </w:tc>
      </w:tr>
      <w:tr w:rsidR="00751C10" w14:paraId="60A65CEF" w14:textId="77777777" w:rsidTr="002528E7">
        <w:tc>
          <w:tcPr>
            <w:tcW w:w="4045" w:type="dxa"/>
          </w:tcPr>
          <w:p w14:paraId="309AC35F" w14:textId="7EE339C0" w:rsidR="00751C10" w:rsidRDefault="00286B16" w:rsidP="002528E7">
            <w:r w:rsidRPr="00582059">
              <w:t xml:space="preserve">DSR </w:t>
            </w:r>
            <w:proofErr w:type="spellStart"/>
            <w:r w:rsidRPr="00582059">
              <w:t>SI&amp;</w:t>
            </w:r>
            <w:proofErr w:type="gramStart"/>
            <w:r w:rsidRPr="00582059">
              <w:t>T.Closed</w:t>
            </w:r>
            <w:proofErr w:type="spellEnd"/>
            <w:proofErr w:type="gramEnd"/>
            <w:r w:rsidRPr="00582059">
              <w:t xml:space="preserve"> Caption</w:t>
            </w:r>
          </w:p>
        </w:tc>
        <w:tc>
          <w:tcPr>
            <w:tcW w:w="4145" w:type="dxa"/>
          </w:tcPr>
          <w:p w14:paraId="7659457E" w14:textId="6E87B4C0" w:rsidR="00954254" w:rsidRDefault="00954254" w:rsidP="00954254">
            <w:r>
              <w:t>Functionality -&gt; text output live/DVR</w:t>
            </w:r>
          </w:p>
          <w:p w14:paraId="3C45D885" w14:textId="1966C970" w:rsidR="00751C10" w:rsidRDefault="00954254" w:rsidP="00954254">
            <w:pPr>
              <w:pStyle w:val="ListParagraph"/>
              <w:ind w:left="0"/>
            </w:pPr>
            <w:r>
              <w:t>Font rendering -&gt; ??? maybe a manual verification</w:t>
            </w:r>
          </w:p>
        </w:tc>
        <w:tc>
          <w:tcPr>
            <w:tcW w:w="440" w:type="dxa"/>
          </w:tcPr>
          <w:p w14:paraId="5E904B51" w14:textId="77777777" w:rsidR="00751C10" w:rsidRDefault="00751C10" w:rsidP="002C29A5">
            <w:pPr>
              <w:pStyle w:val="ListParagraph"/>
              <w:ind w:left="0"/>
            </w:pPr>
          </w:p>
        </w:tc>
      </w:tr>
      <w:tr w:rsidR="00286B16" w14:paraId="037CDACC" w14:textId="77777777" w:rsidTr="002528E7">
        <w:tc>
          <w:tcPr>
            <w:tcW w:w="4045" w:type="dxa"/>
          </w:tcPr>
          <w:p w14:paraId="5BFC57C2" w14:textId="6E2B86B7" w:rsidR="00286B16" w:rsidRPr="00582059" w:rsidRDefault="00286B16" w:rsidP="002528E7">
            <w:r w:rsidRPr="00582059">
              <w:t xml:space="preserve">DSR </w:t>
            </w:r>
            <w:proofErr w:type="spellStart"/>
            <w:r w:rsidRPr="00582059">
              <w:t>SI&amp;</w:t>
            </w:r>
            <w:proofErr w:type="gramStart"/>
            <w:r w:rsidRPr="00582059">
              <w:t>T.Closed</w:t>
            </w:r>
            <w:proofErr w:type="spellEnd"/>
            <w:proofErr w:type="gramEnd"/>
            <w:r w:rsidRPr="00582059">
              <w:t xml:space="preserve"> </w:t>
            </w:r>
            <w:proofErr w:type="spellStart"/>
            <w:r w:rsidRPr="00582059">
              <w:t>Caption.DVR</w:t>
            </w:r>
            <w:proofErr w:type="spellEnd"/>
          </w:p>
        </w:tc>
        <w:tc>
          <w:tcPr>
            <w:tcW w:w="4145" w:type="dxa"/>
          </w:tcPr>
          <w:p w14:paraId="7ABF9FD0" w14:textId="77777777" w:rsidR="00286B16" w:rsidRDefault="00286B16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2462F5CF" w14:textId="77777777" w:rsidR="00286B16" w:rsidRDefault="00286B16" w:rsidP="002C29A5">
            <w:pPr>
              <w:pStyle w:val="ListParagraph"/>
              <w:ind w:left="0"/>
            </w:pPr>
          </w:p>
        </w:tc>
      </w:tr>
      <w:tr w:rsidR="00826CEE" w14:paraId="0A22B349" w14:textId="77777777" w:rsidTr="002528E7">
        <w:tc>
          <w:tcPr>
            <w:tcW w:w="4045" w:type="dxa"/>
          </w:tcPr>
          <w:p w14:paraId="32D405F6" w14:textId="16DC0003" w:rsidR="00826CEE" w:rsidRPr="00582059" w:rsidRDefault="00826CEE" w:rsidP="002528E7">
            <w:r w:rsidRPr="00582059">
              <w:t xml:space="preserve">DSR </w:t>
            </w:r>
            <w:proofErr w:type="spellStart"/>
            <w:r w:rsidRPr="00582059">
              <w:t>SI&amp;T.DVR.eMSD</w:t>
            </w:r>
            <w:proofErr w:type="spellEnd"/>
          </w:p>
        </w:tc>
        <w:tc>
          <w:tcPr>
            <w:tcW w:w="4145" w:type="dxa"/>
          </w:tcPr>
          <w:p w14:paraId="0AF5843D" w14:textId="77777777" w:rsidR="00826CEE" w:rsidRDefault="00826CEE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07DED1C9" w14:textId="77777777" w:rsidR="00826CEE" w:rsidRDefault="00826CEE" w:rsidP="002C29A5">
            <w:pPr>
              <w:pStyle w:val="ListParagraph"/>
              <w:ind w:left="0"/>
            </w:pPr>
          </w:p>
        </w:tc>
      </w:tr>
      <w:tr w:rsidR="00826CEE" w14:paraId="4E7A21C1" w14:textId="77777777" w:rsidTr="002528E7">
        <w:tc>
          <w:tcPr>
            <w:tcW w:w="4045" w:type="dxa"/>
          </w:tcPr>
          <w:p w14:paraId="678EEDA2" w14:textId="10F92B5D" w:rsidR="00826CEE" w:rsidRPr="00582059" w:rsidRDefault="002B40A8" w:rsidP="002528E7">
            <w:r w:rsidRPr="00582059">
              <w:t xml:space="preserve">DSR SI&amp;T.DVR.HD </w:t>
            </w:r>
            <w:r>
              <w:t>Fail</w:t>
            </w:r>
          </w:p>
        </w:tc>
        <w:tc>
          <w:tcPr>
            <w:tcW w:w="4145" w:type="dxa"/>
          </w:tcPr>
          <w:p w14:paraId="713F3F3C" w14:textId="77777777" w:rsidR="00826CEE" w:rsidRDefault="00826CEE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2269C368" w14:textId="77777777" w:rsidR="00826CEE" w:rsidRDefault="00826CEE" w:rsidP="002C29A5">
            <w:pPr>
              <w:pStyle w:val="ListParagraph"/>
              <w:ind w:left="0"/>
            </w:pPr>
          </w:p>
        </w:tc>
      </w:tr>
      <w:tr w:rsidR="002B40A8" w14:paraId="458BF4AB" w14:textId="77777777" w:rsidTr="002528E7">
        <w:tc>
          <w:tcPr>
            <w:tcW w:w="4045" w:type="dxa"/>
          </w:tcPr>
          <w:p w14:paraId="3B8F67BE" w14:textId="42015212" w:rsidR="002B40A8" w:rsidRPr="00582059" w:rsidRDefault="002B40A8" w:rsidP="002528E7">
            <w:r w:rsidRPr="00582059">
              <w:t xml:space="preserve">DSR </w:t>
            </w:r>
            <w:proofErr w:type="spellStart"/>
            <w:r w:rsidRPr="00582059">
              <w:t>SI&amp;T.DVR.Legacy</w:t>
            </w:r>
            <w:proofErr w:type="spellEnd"/>
            <w:r w:rsidRPr="00582059">
              <w:t xml:space="preserve"> DVR</w:t>
            </w:r>
          </w:p>
        </w:tc>
        <w:tc>
          <w:tcPr>
            <w:tcW w:w="4145" w:type="dxa"/>
          </w:tcPr>
          <w:p w14:paraId="078BAD3B" w14:textId="77777777" w:rsidR="002B40A8" w:rsidRDefault="002B40A8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148175AC" w14:textId="77777777" w:rsidR="002B40A8" w:rsidRDefault="002B40A8" w:rsidP="002C29A5">
            <w:pPr>
              <w:pStyle w:val="ListParagraph"/>
              <w:ind w:left="0"/>
            </w:pPr>
          </w:p>
        </w:tc>
      </w:tr>
      <w:tr w:rsidR="002B40A8" w14:paraId="00BEAFCA" w14:textId="77777777" w:rsidTr="002528E7">
        <w:tc>
          <w:tcPr>
            <w:tcW w:w="4045" w:type="dxa"/>
          </w:tcPr>
          <w:p w14:paraId="768E8089" w14:textId="47B65AB9" w:rsidR="002B40A8" w:rsidRPr="00582059" w:rsidRDefault="002B40A8" w:rsidP="002528E7">
            <w:r w:rsidRPr="00582059">
              <w:t>DSR SI&amp;T.DVR.MPEG4</w:t>
            </w:r>
          </w:p>
        </w:tc>
        <w:tc>
          <w:tcPr>
            <w:tcW w:w="4145" w:type="dxa"/>
          </w:tcPr>
          <w:p w14:paraId="53E5FE9B" w14:textId="77777777" w:rsidR="002B40A8" w:rsidRDefault="002B40A8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39655D72" w14:textId="77777777" w:rsidR="002B40A8" w:rsidRDefault="002B40A8" w:rsidP="002C29A5">
            <w:pPr>
              <w:pStyle w:val="ListParagraph"/>
              <w:ind w:left="0"/>
            </w:pPr>
          </w:p>
        </w:tc>
      </w:tr>
      <w:tr w:rsidR="002B40A8" w14:paraId="70D2FFE0" w14:textId="77777777" w:rsidTr="002528E7">
        <w:tc>
          <w:tcPr>
            <w:tcW w:w="4045" w:type="dxa"/>
          </w:tcPr>
          <w:p w14:paraId="69AF26CA" w14:textId="77777777" w:rsidR="002B40A8" w:rsidRDefault="002B40A8" w:rsidP="002528E7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T.System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Control.Power</w:t>
            </w:r>
            <w:proofErr w:type="spellEnd"/>
            <w:r w:rsidRPr="008A5A49">
              <w:t xml:space="preserve"> Up, Down, Reset</w:t>
            </w:r>
          </w:p>
          <w:p w14:paraId="6B891CA1" w14:textId="77777777" w:rsidR="002B40A8" w:rsidRPr="00582059" w:rsidRDefault="002B40A8" w:rsidP="002B40A8">
            <w:pPr>
              <w:ind w:left="720"/>
            </w:pPr>
          </w:p>
        </w:tc>
        <w:tc>
          <w:tcPr>
            <w:tcW w:w="4145" w:type="dxa"/>
          </w:tcPr>
          <w:p w14:paraId="061C4115" w14:textId="77777777" w:rsidR="002B40A8" w:rsidRDefault="002B40A8" w:rsidP="002C29A5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04F97390" w14:textId="77777777" w:rsidR="002B40A8" w:rsidRDefault="002B40A8" w:rsidP="002C29A5">
            <w:pPr>
              <w:pStyle w:val="ListParagraph"/>
              <w:ind w:left="0"/>
            </w:pPr>
          </w:p>
        </w:tc>
      </w:tr>
      <w:tr w:rsidR="002B40A8" w14:paraId="299B4E97" w14:textId="77777777" w:rsidTr="002528E7">
        <w:tc>
          <w:tcPr>
            <w:tcW w:w="4045" w:type="dxa"/>
          </w:tcPr>
          <w:p w14:paraId="36D88169" w14:textId="77777777" w:rsidR="002B40A8" w:rsidRDefault="002B40A8" w:rsidP="002528E7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T.System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Control.Service</w:t>
            </w:r>
            <w:proofErr w:type="spellEnd"/>
            <w:r w:rsidRPr="008A5A49">
              <w:t xml:space="preserve"> Selection</w:t>
            </w:r>
          </w:p>
          <w:p w14:paraId="62BD0B93" w14:textId="77777777" w:rsidR="002B40A8" w:rsidRPr="008A5A49" w:rsidRDefault="002B40A8" w:rsidP="002B40A8">
            <w:pPr>
              <w:ind w:left="720"/>
            </w:pPr>
          </w:p>
        </w:tc>
        <w:tc>
          <w:tcPr>
            <w:tcW w:w="4145" w:type="dxa"/>
          </w:tcPr>
          <w:p w14:paraId="0971E664" w14:textId="3E53B00E" w:rsidR="002B40A8" w:rsidRDefault="002528E7" w:rsidP="002C29A5">
            <w:pPr>
              <w:pStyle w:val="ListParagraph"/>
              <w:ind w:left="0"/>
            </w:pPr>
            <w:r>
              <w:t>This include verifications of maps</w:t>
            </w:r>
          </w:p>
        </w:tc>
        <w:tc>
          <w:tcPr>
            <w:tcW w:w="440" w:type="dxa"/>
          </w:tcPr>
          <w:p w14:paraId="71A03196" w14:textId="77777777" w:rsidR="002B40A8" w:rsidRDefault="002B40A8" w:rsidP="002C29A5">
            <w:pPr>
              <w:pStyle w:val="ListParagraph"/>
              <w:ind w:left="0"/>
            </w:pPr>
          </w:p>
        </w:tc>
      </w:tr>
      <w:tr w:rsidR="002B40A8" w14:paraId="7E86C1F4" w14:textId="77777777" w:rsidTr="002528E7">
        <w:tc>
          <w:tcPr>
            <w:tcW w:w="4045" w:type="dxa"/>
          </w:tcPr>
          <w:p w14:paraId="54A01B95" w14:textId="77777777" w:rsidR="002B40A8" w:rsidRDefault="002B40A8" w:rsidP="002528E7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T.Tuning.Acquisition</w:t>
            </w:r>
            <w:proofErr w:type="spellEnd"/>
            <w:proofErr w:type="gramEnd"/>
          </w:p>
          <w:p w14:paraId="764C2B2A" w14:textId="77777777" w:rsidR="002B40A8" w:rsidRPr="008A5A49" w:rsidRDefault="002B40A8" w:rsidP="002528E7"/>
        </w:tc>
        <w:tc>
          <w:tcPr>
            <w:tcW w:w="4145" w:type="dxa"/>
          </w:tcPr>
          <w:p w14:paraId="6320EF8E" w14:textId="77EA39CB" w:rsidR="002B40A8" w:rsidRDefault="002528E7" w:rsidP="002C29A5">
            <w:pPr>
              <w:pStyle w:val="ListParagraph"/>
              <w:ind w:left="0"/>
            </w:pPr>
            <w:r>
              <w:t xml:space="preserve">Tuning tests </w:t>
            </w:r>
          </w:p>
        </w:tc>
        <w:tc>
          <w:tcPr>
            <w:tcW w:w="440" w:type="dxa"/>
          </w:tcPr>
          <w:p w14:paraId="0192F9D3" w14:textId="77777777" w:rsidR="002B40A8" w:rsidRDefault="002B40A8" w:rsidP="002C29A5">
            <w:pPr>
              <w:pStyle w:val="ListParagraph"/>
              <w:ind w:left="0"/>
            </w:pPr>
          </w:p>
        </w:tc>
      </w:tr>
      <w:tr w:rsidR="002528E7" w14:paraId="2946125B" w14:textId="77777777" w:rsidTr="002528E7">
        <w:tc>
          <w:tcPr>
            <w:tcW w:w="4045" w:type="dxa"/>
          </w:tcPr>
          <w:p w14:paraId="6CB54980" w14:textId="20826476" w:rsidR="002528E7" w:rsidRPr="008A5A49" w:rsidRDefault="002528E7" w:rsidP="002528E7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T.Tuning.Channel</w:t>
            </w:r>
            <w:proofErr w:type="spellEnd"/>
            <w:proofErr w:type="gramEnd"/>
            <w:r w:rsidRPr="008A5A49">
              <w:t xml:space="preserve"> Stacking Switch CSS</w:t>
            </w:r>
          </w:p>
        </w:tc>
        <w:tc>
          <w:tcPr>
            <w:tcW w:w="4145" w:type="dxa"/>
          </w:tcPr>
          <w:p w14:paraId="01D195F6" w14:textId="10E4B167" w:rsidR="002528E7" w:rsidRDefault="002528E7" w:rsidP="002528E7">
            <w:pPr>
              <w:pStyle w:val="ListParagraph"/>
              <w:ind w:left="0"/>
            </w:pPr>
            <w:r>
              <w:t xml:space="preserve">Tuning tests </w:t>
            </w:r>
          </w:p>
        </w:tc>
        <w:tc>
          <w:tcPr>
            <w:tcW w:w="440" w:type="dxa"/>
          </w:tcPr>
          <w:p w14:paraId="6072A58E" w14:textId="77777777" w:rsidR="002528E7" w:rsidRDefault="002528E7" w:rsidP="002528E7">
            <w:pPr>
              <w:pStyle w:val="ListParagraph"/>
              <w:ind w:left="0"/>
            </w:pPr>
          </w:p>
        </w:tc>
      </w:tr>
      <w:tr w:rsidR="002528E7" w14:paraId="4FEE3CC6" w14:textId="77777777" w:rsidTr="002528E7">
        <w:tc>
          <w:tcPr>
            <w:tcW w:w="4045" w:type="dxa"/>
          </w:tcPr>
          <w:p w14:paraId="2DF699F4" w14:textId="7E2DA5C3" w:rsidR="002528E7" w:rsidRPr="008A5A49" w:rsidRDefault="002528E7" w:rsidP="002528E7">
            <w:r w:rsidRPr="002528E7">
              <w:t xml:space="preserve">DSR </w:t>
            </w:r>
            <w:proofErr w:type="spellStart"/>
            <w:r w:rsidRPr="002528E7">
              <w:t>SI&amp;</w:t>
            </w:r>
            <w:proofErr w:type="gramStart"/>
            <w:r w:rsidRPr="002528E7">
              <w:t>T.Download</w:t>
            </w:r>
            <w:proofErr w:type="spellEnd"/>
            <w:proofErr w:type="gramEnd"/>
          </w:p>
        </w:tc>
        <w:tc>
          <w:tcPr>
            <w:tcW w:w="4145" w:type="dxa"/>
          </w:tcPr>
          <w:p w14:paraId="687CFA75" w14:textId="49DBB68C" w:rsidR="002528E7" w:rsidRDefault="002528E7" w:rsidP="002528E7">
            <w:pPr>
              <w:pStyle w:val="ListParagraph"/>
              <w:ind w:left="0"/>
            </w:pPr>
            <w:r>
              <w:t xml:space="preserve">Download test using a regress build </w:t>
            </w:r>
          </w:p>
        </w:tc>
        <w:tc>
          <w:tcPr>
            <w:tcW w:w="440" w:type="dxa"/>
          </w:tcPr>
          <w:p w14:paraId="1DA14C06" w14:textId="77777777" w:rsidR="002528E7" w:rsidRDefault="002528E7" w:rsidP="002528E7">
            <w:pPr>
              <w:pStyle w:val="ListParagraph"/>
              <w:ind w:left="0"/>
            </w:pPr>
          </w:p>
        </w:tc>
      </w:tr>
      <w:tr w:rsidR="001C36B4" w14:paraId="72773421" w14:textId="77777777" w:rsidTr="002528E7">
        <w:tc>
          <w:tcPr>
            <w:tcW w:w="4045" w:type="dxa"/>
          </w:tcPr>
          <w:p w14:paraId="62027407" w14:textId="2986598E" w:rsidR="001C36B4" w:rsidRPr="002528E7" w:rsidRDefault="001C36B4" w:rsidP="002528E7">
            <w:r w:rsidRPr="001C36B4">
              <w:t xml:space="preserve">DSR </w:t>
            </w:r>
            <w:proofErr w:type="spellStart"/>
            <w:r w:rsidRPr="001C36B4">
              <w:t>SI&amp;</w:t>
            </w:r>
            <w:proofErr w:type="gramStart"/>
            <w:r w:rsidRPr="001C36B4">
              <w:t>T.Networking.WiFi</w:t>
            </w:r>
            <w:proofErr w:type="spellEnd"/>
            <w:proofErr w:type="gramEnd"/>
            <w:r w:rsidRPr="001C36B4">
              <w:tab/>
            </w:r>
          </w:p>
        </w:tc>
        <w:tc>
          <w:tcPr>
            <w:tcW w:w="4145" w:type="dxa"/>
          </w:tcPr>
          <w:p w14:paraId="132A2596" w14:textId="22266D70" w:rsidR="001C36B4" w:rsidRDefault="001C36B4" w:rsidP="002528E7">
            <w:pPr>
              <w:pStyle w:val="ListParagraph"/>
              <w:ind w:left="0"/>
            </w:pPr>
            <w:r w:rsidRPr="001C36B4">
              <w:t>????</w:t>
            </w:r>
          </w:p>
        </w:tc>
        <w:tc>
          <w:tcPr>
            <w:tcW w:w="440" w:type="dxa"/>
          </w:tcPr>
          <w:p w14:paraId="52F09454" w14:textId="77777777" w:rsidR="001C36B4" w:rsidRDefault="001C36B4" w:rsidP="002528E7">
            <w:pPr>
              <w:pStyle w:val="ListParagraph"/>
              <w:ind w:left="0"/>
            </w:pPr>
          </w:p>
        </w:tc>
      </w:tr>
      <w:tr w:rsidR="001C36B4" w14:paraId="21C21C25" w14:textId="77777777" w:rsidTr="002528E7">
        <w:tc>
          <w:tcPr>
            <w:tcW w:w="4045" w:type="dxa"/>
          </w:tcPr>
          <w:p w14:paraId="19C972B8" w14:textId="77777777" w:rsidR="001C36B4" w:rsidRPr="001C36B4" w:rsidRDefault="001C36B4" w:rsidP="002528E7"/>
        </w:tc>
        <w:tc>
          <w:tcPr>
            <w:tcW w:w="4145" w:type="dxa"/>
          </w:tcPr>
          <w:p w14:paraId="6042C2E6" w14:textId="77777777" w:rsidR="001C36B4" w:rsidRPr="001C36B4" w:rsidRDefault="001C36B4" w:rsidP="002528E7">
            <w:pPr>
              <w:pStyle w:val="ListParagraph"/>
              <w:ind w:left="0"/>
            </w:pPr>
          </w:p>
        </w:tc>
        <w:tc>
          <w:tcPr>
            <w:tcW w:w="440" w:type="dxa"/>
          </w:tcPr>
          <w:p w14:paraId="7C3BEB62" w14:textId="77777777" w:rsidR="001C36B4" w:rsidRDefault="001C36B4" w:rsidP="002528E7">
            <w:pPr>
              <w:pStyle w:val="ListParagraph"/>
              <w:ind w:left="0"/>
            </w:pPr>
          </w:p>
        </w:tc>
      </w:tr>
      <w:bookmarkEnd w:id="1"/>
    </w:tbl>
    <w:p w14:paraId="7BD2C67A" w14:textId="601532D9" w:rsidR="00751C10" w:rsidRDefault="00751C10" w:rsidP="002C29A5">
      <w:pPr>
        <w:pStyle w:val="ListParagraph"/>
      </w:pPr>
    </w:p>
    <w:p w14:paraId="284CAAD7" w14:textId="2042C530" w:rsidR="00751C10" w:rsidRDefault="00751C10" w:rsidP="002C29A5">
      <w:pPr>
        <w:pStyle w:val="ListParagraph"/>
      </w:pPr>
    </w:p>
    <w:p w14:paraId="3C937610" w14:textId="0025236D" w:rsidR="00751C10" w:rsidRDefault="00751C10" w:rsidP="002C29A5">
      <w:pPr>
        <w:pStyle w:val="ListParagraph"/>
      </w:pPr>
    </w:p>
    <w:p w14:paraId="2BCCB762" w14:textId="77777777" w:rsidR="00751C10" w:rsidRDefault="00751C10" w:rsidP="002C29A5">
      <w:pPr>
        <w:pStyle w:val="ListParagraph"/>
      </w:pPr>
    </w:p>
    <w:p w14:paraId="778462B1" w14:textId="54C6148C" w:rsidR="00876BF0" w:rsidRPr="00876BF0" w:rsidRDefault="00876BF0" w:rsidP="00876BF0">
      <w:pPr>
        <w:rPr>
          <w:b/>
          <w:bCs/>
        </w:rPr>
      </w:pPr>
      <w:r w:rsidRPr="00876BF0">
        <w:rPr>
          <w:b/>
          <w:bCs/>
        </w:rPr>
        <w:lastRenderedPageBreak/>
        <w:t>Category 2</w:t>
      </w:r>
      <w:r w:rsidR="00B30E69">
        <w:rPr>
          <w:b/>
          <w:bCs/>
        </w:rPr>
        <w:t xml:space="preserve"> </w:t>
      </w:r>
      <w:proofErr w:type="gramStart"/>
      <w:r w:rsidR="00B30E69">
        <w:rPr>
          <w:b/>
          <w:bCs/>
        </w:rPr>
        <w:t xml:space="preserve">   (</w:t>
      </w:r>
      <w:proofErr w:type="gramEnd"/>
      <w:r w:rsidR="00B30E69">
        <w:rPr>
          <w:b/>
          <w:bCs/>
        </w:rPr>
        <w:t>Some with/without application)</w:t>
      </w:r>
    </w:p>
    <w:p w14:paraId="756F90A8" w14:textId="77777777" w:rsidR="00775C90" w:rsidRDefault="00775C90" w:rsidP="00775C90">
      <w:r>
        <w:t>DRIP - send DCII message (MSP) functionality</w:t>
      </w:r>
    </w:p>
    <w:p w14:paraId="570C1899" w14:textId="6C83843C" w:rsidR="00876BF0" w:rsidRDefault="00876BF0" w:rsidP="00876BF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45"/>
        <w:gridCol w:w="3425"/>
        <w:gridCol w:w="1160"/>
      </w:tblGrid>
      <w:tr w:rsidR="00751C10" w14:paraId="7B3BD100" w14:textId="77777777" w:rsidTr="00D544A6">
        <w:tc>
          <w:tcPr>
            <w:tcW w:w="4045" w:type="dxa"/>
          </w:tcPr>
          <w:p w14:paraId="75C87502" w14:textId="0B202002" w:rsidR="00751C10" w:rsidRDefault="00751C10" w:rsidP="00D544A6"/>
        </w:tc>
        <w:tc>
          <w:tcPr>
            <w:tcW w:w="3425" w:type="dxa"/>
          </w:tcPr>
          <w:p w14:paraId="263DCB02" w14:textId="77777777" w:rsidR="00751C10" w:rsidRDefault="00751C10" w:rsidP="00D544A6">
            <w:pPr>
              <w:pStyle w:val="ListParagraph"/>
              <w:ind w:left="0"/>
            </w:pPr>
            <w:r>
              <w:t>Notes</w:t>
            </w:r>
          </w:p>
        </w:tc>
        <w:tc>
          <w:tcPr>
            <w:tcW w:w="1160" w:type="dxa"/>
          </w:tcPr>
          <w:p w14:paraId="2BA1DA2E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2528E7" w14:paraId="71F0A85A" w14:textId="77777777" w:rsidTr="00D544A6">
        <w:tc>
          <w:tcPr>
            <w:tcW w:w="4045" w:type="dxa"/>
          </w:tcPr>
          <w:p w14:paraId="40CDF957" w14:textId="7A5F10DE" w:rsidR="002528E7" w:rsidRPr="00582059" w:rsidRDefault="002528E7" w:rsidP="002528E7">
            <w:r w:rsidRPr="00582059">
              <w:t xml:space="preserve">DSR </w:t>
            </w:r>
            <w:proofErr w:type="spellStart"/>
            <w:r w:rsidRPr="00582059">
              <w:t>SI&amp;T.DRM.Fingerprin</w:t>
            </w:r>
            <w:r>
              <w:t>t</w:t>
            </w:r>
            <w:proofErr w:type="spellEnd"/>
          </w:p>
        </w:tc>
        <w:tc>
          <w:tcPr>
            <w:tcW w:w="3425" w:type="dxa"/>
          </w:tcPr>
          <w:p w14:paraId="38E360B0" w14:textId="77777777" w:rsidR="002528E7" w:rsidRDefault="002528E7" w:rsidP="002528E7">
            <w:pPr>
              <w:pStyle w:val="ListParagraph"/>
              <w:ind w:left="0"/>
            </w:pPr>
          </w:p>
        </w:tc>
        <w:tc>
          <w:tcPr>
            <w:tcW w:w="1160" w:type="dxa"/>
          </w:tcPr>
          <w:p w14:paraId="060110DD" w14:textId="77777777" w:rsidR="002528E7" w:rsidRDefault="002528E7" w:rsidP="002528E7">
            <w:pPr>
              <w:pStyle w:val="ListParagraph"/>
              <w:ind w:left="0"/>
            </w:pPr>
          </w:p>
        </w:tc>
      </w:tr>
      <w:tr w:rsidR="002528E7" w14:paraId="7C94B026" w14:textId="77777777" w:rsidTr="00D544A6">
        <w:tc>
          <w:tcPr>
            <w:tcW w:w="4045" w:type="dxa"/>
          </w:tcPr>
          <w:p w14:paraId="38777C22" w14:textId="54051AAC" w:rsidR="002528E7" w:rsidRDefault="002528E7" w:rsidP="002528E7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T.System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Control.PrivMessg</w:t>
            </w:r>
            <w:proofErr w:type="spellEnd"/>
          </w:p>
        </w:tc>
        <w:tc>
          <w:tcPr>
            <w:tcW w:w="3425" w:type="dxa"/>
          </w:tcPr>
          <w:p w14:paraId="5AE1EC82" w14:textId="77777777" w:rsidR="002528E7" w:rsidRDefault="002528E7" w:rsidP="002528E7">
            <w:pPr>
              <w:pStyle w:val="ListParagraph"/>
              <w:ind w:left="0"/>
            </w:pPr>
          </w:p>
        </w:tc>
        <w:tc>
          <w:tcPr>
            <w:tcW w:w="1160" w:type="dxa"/>
          </w:tcPr>
          <w:p w14:paraId="283B0DFF" w14:textId="77777777" w:rsidR="002528E7" w:rsidRDefault="002528E7" w:rsidP="002528E7">
            <w:pPr>
              <w:pStyle w:val="ListParagraph"/>
              <w:ind w:left="0"/>
            </w:pPr>
          </w:p>
        </w:tc>
      </w:tr>
      <w:tr w:rsidR="002528E7" w14:paraId="4EC36673" w14:textId="77777777" w:rsidTr="00D544A6">
        <w:tc>
          <w:tcPr>
            <w:tcW w:w="4045" w:type="dxa"/>
          </w:tcPr>
          <w:p w14:paraId="6F368AB4" w14:textId="2BF3E91C" w:rsidR="002528E7" w:rsidRDefault="002528E7" w:rsidP="002528E7">
            <w:pPr>
              <w:pStyle w:val="ListParagraph"/>
              <w:ind w:left="0"/>
            </w:pPr>
          </w:p>
        </w:tc>
        <w:tc>
          <w:tcPr>
            <w:tcW w:w="3425" w:type="dxa"/>
          </w:tcPr>
          <w:p w14:paraId="1A74009F" w14:textId="77777777" w:rsidR="002528E7" w:rsidRDefault="002528E7" w:rsidP="002528E7">
            <w:pPr>
              <w:pStyle w:val="ListParagraph"/>
              <w:ind w:left="0"/>
            </w:pPr>
          </w:p>
        </w:tc>
        <w:tc>
          <w:tcPr>
            <w:tcW w:w="1160" w:type="dxa"/>
          </w:tcPr>
          <w:p w14:paraId="6F489685" w14:textId="77777777" w:rsidR="002528E7" w:rsidRDefault="002528E7" w:rsidP="002528E7">
            <w:pPr>
              <w:pStyle w:val="ListParagraph"/>
              <w:ind w:left="0"/>
            </w:pPr>
          </w:p>
        </w:tc>
      </w:tr>
    </w:tbl>
    <w:p w14:paraId="77DB249B" w14:textId="39947EAD" w:rsidR="002528E7" w:rsidRDefault="002528E7" w:rsidP="002528E7">
      <w:r>
        <w:t xml:space="preserve">Some area for investigation: </w:t>
      </w:r>
    </w:p>
    <w:p w14:paraId="2D184885" w14:textId="77777777" w:rsidR="002528E7" w:rsidRDefault="002528E7" w:rsidP="002528E7">
      <w:pPr>
        <w:pStyle w:val="ListParagraph"/>
        <w:numPr>
          <w:ilvl w:val="0"/>
          <w:numId w:val="24"/>
        </w:numPr>
      </w:pPr>
      <w:r>
        <w:t xml:space="preserve">download preambles </w:t>
      </w:r>
    </w:p>
    <w:p w14:paraId="17A2D3AF" w14:textId="77777777" w:rsidR="002528E7" w:rsidRDefault="002528E7" w:rsidP="002528E7">
      <w:pPr>
        <w:pStyle w:val="ListParagraph"/>
        <w:numPr>
          <w:ilvl w:val="0"/>
          <w:numId w:val="24"/>
        </w:numPr>
      </w:pPr>
      <w:r>
        <w:t>text messages</w:t>
      </w:r>
    </w:p>
    <w:p w14:paraId="5C9FB158" w14:textId="77777777" w:rsidR="002528E7" w:rsidRDefault="002528E7" w:rsidP="002528E7">
      <w:pPr>
        <w:pStyle w:val="ListParagraph"/>
        <w:numPr>
          <w:ilvl w:val="0"/>
          <w:numId w:val="24"/>
        </w:numPr>
      </w:pPr>
      <w:r>
        <w:t>UIM</w:t>
      </w:r>
    </w:p>
    <w:p w14:paraId="16CDB4AB" w14:textId="360D8E0B" w:rsidR="00751C10" w:rsidRDefault="002528E7" w:rsidP="00876BF0">
      <w:pPr>
        <w:pStyle w:val="ListParagraph"/>
        <w:numPr>
          <w:ilvl w:val="1"/>
          <w:numId w:val="24"/>
        </w:numPr>
      </w:pPr>
      <w:r>
        <w:t>DST tests</w:t>
      </w:r>
      <w:proofErr w:type="gramStart"/>
      <w:r>
        <w:t xml:space="preserve"> ..</w:t>
      </w:r>
      <w:proofErr w:type="gramEnd"/>
      <w:r>
        <w:t xml:space="preserve"> </w:t>
      </w:r>
    </w:p>
    <w:p w14:paraId="3C9C99AA" w14:textId="77777777" w:rsidR="00751C10" w:rsidRDefault="00751C10" w:rsidP="00876BF0"/>
    <w:p w14:paraId="7CFF7667" w14:textId="367A5FDD" w:rsidR="00876BF0" w:rsidRPr="00876BF0" w:rsidRDefault="00876BF0" w:rsidP="00876BF0">
      <w:pPr>
        <w:rPr>
          <w:b/>
          <w:bCs/>
        </w:rPr>
      </w:pPr>
      <w:r w:rsidRPr="00876BF0">
        <w:rPr>
          <w:b/>
          <w:bCs/>
        </w:rPr>
        <w:t>Category 3</w:t>
      </w:r>
      <w:r w:rsidR="0056523D">
        <w:rPr>
          <w:b/>
          <w:bCs/>
        </w:rPr>
        <w:t xml:space="preserve"> (test build without application) </w:t>
      </w:r>
    </w:p>
    <w:p w14:paraId="0EFD168D" w14:textId="4E058030" w:rsidR="00751C10" w:rsidRDefault="00876BF0" w:rsidP="00876BF0">
      <w:r>
        <w:t xml:space="preserve">Test using test </w:t>
      </w:r>
      <w:r w:rsidR="002C29A5">
        <w:t xml:space="preserve">build </w:t>
      </w:r>
      <w:r>
        <w:t>and dedicated test code:</w:t>
      </w:r>
    </w:p>
    <w:p w14:paraId="4DE7D685" w14:textId="393E269D" w:rsidR="002C29A5" w:rsidRDefault="002C29A5" w:rsidP="00876BF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45"/>
        <w:gridCol w:w="3425"/>
        <w:gridCol w:w="1160"/>
      </w:tblGrid>
      <w:tr w:rsidR="00751C10" w14:paraId="61523F85" w14:textId="77777777" w:rsidTr="00D544A6">
        <w:tc>
          <w:tcPr>
            <w:tcW w:w="4045" w:type="dxa"/>
          </w:tcPr>
          <w:p w14:paraId="6719868E" w14:textId="77777777" w:rsidR="00751C10" w:rsidRDefault="00751C10" w:rsidP="00D544A6"/>
        </w:tc>
        <w:tc>
          <w:tcPr>
            <w:tcW w:w="3425" w:type="dxa"/>
          </w:tcPr>
          <w:p w14:paraId="594BD6EB" w14:textId="77777777" w:rsidR="00751C10" w:rsidRDefault="00751C10" w:rsidP="00D544A6">
            <w:pPr>
              <w:pStyle w:val="ListParagraph"/>
              <w:ind w:left="0"/>
            </w:pPr>
            <w:r>
              <w:t>Notes</w:t>
            </w:r>
          </w:p>
        </w:tc>
        <w:tc>
          <w:tcPr>
            <w:tcW w:w="1160" w:type="dxa"/>
          </w:tcPr>
          <w:p w14:paraId="4D80CD56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751C10" w14:paraId="307EE97D" w14:textId="77777777" w:rsidTr="00D544A6">
        <w:tc>
          <w:tcPr>
            <w:tcW w:w="4045" w:type="dxa"/>
          </w:tcPr>
          <w:p w14:paraId="2B5BC502" w14:textId="748BCDAB" w:rsidR="00751C10" w:rsidRPr="00582059" w:rsidRDefault="002528E7" w:rsidP="00D544A6">
            <w:r w:rsidRPr="002528E7">
              <w:t xml:space="preserve">DSR </w:t>
            </w:r>
            <w:proofErr w:type="spellStart"/>
            <w:r w:rsidRPr="002528E7">
              <w:t>SI&amp;</w:t>
            </w:r>
            <w:proofErr w:type="gramStart"/>
            <w:r w:rsidRPr="002528E7">
              <w:t>T.Download</w:t>
            </w:r>
            <w:proofErr w:type="spellEnd"/>
            <w:proofErr w:type="gramEnd"/>
          </w:p>
        </w:tc>
        <w:tc>
          <w:tcPr>
            <w:tcW w:w="3425" w:type="dxa"/>
          </w:tcPr>
          <w:p w14:paraId="7AA1A295" w14:textId="08C953F2" w:rsidR="00751C10" w:rsidRDefault="002528E7" w:rsidP="00D544A6">
            <w:pPr>
              <w:pStyle w:val="ListParagraph"/>
              <w:ind w:left="0"/>
            </w:pPr>
            <w:r>
              <w:t xml:space="preserve">Test to confirm state machine and inject </w:t>
            </w:r>
            <w:proofErr w:type="spellStart"/>
            <w:r>
              <w:t>ctp</w:t>
            </w:r>
            <w:proofErr w:type="spellEnd"/>
            <w:r>
              <w:t xml:space="preserve"> files at the section filters</w:t>
            </w:r>
          </w:p>
        </w:tc>
        <w:tc>
          <w:tcPr>
            <w:tcW w:w="1160" w:type="dxa"/>
          </w:tcPr>
          <w:p w14:paraId="25E72B90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751C10" w14:paraId="63A848E5" w14:textId="77777777" w:rsidTr="00D544A6">
        <w:tc>
          <w:tcPr>
            <w:tcW w:w="4045" w:type="dxa"/>
          </w:tcPr>
          <w:p w14:paraId="0FD02067" w14:textId="366FBDEA" w:rsidR="00751C10" w:rsidRDefault="002528E7" w:rsidP="00D544A6">
            <w:r w:rsidRPr="002528E7">
              <w:t xml:space="preserve">DSR </w:t>
            </w:r>
            <w:proofErr w:type="spellStart"/>
            <w:r w:rsidRPr="002528E7">
              <w:t>SI&amp;</w:t>
            </w:r>
            <w:proofErr w:type="gramStart"/>
            <w:r w:rsidRPr="002528E7">
              <w:t>T.Tuning.Channel</w:t>
            </w:r>
            <w:proofErr w:type="spellEnd"/>
            <w:proofErr w:type="gramEnd"/>
            <w:r w:rsidRPr="002528E7">
              <w:t xml:space="preserve"> Stacking Switch CSS</w:t>
            </w:r>
          </w:p>
        </w:tc>
        <w:tc>
          <w:tcPr>
            <w:tcW w:w="3425" w:type="dxa"/>
          </w:tcPr>
          <w:p w14:paraId="3E77C78A" w14:textId="088AAB35" w:rsidR="00751C10" w:rsidRDefault="002528E7" w:rsidP="00D544A6">
            <w:pPr>
              <w:pStyle w:val="ListParagraph"/>
              <w:ind w:left="0"/>
            </w:pPr>
            <w:r>
              <w:t xml:space="preserve">Provisioning test </w:t>
            </w:r>
          </w:p>
        </w:tc>
        <w:tc>
          <w:tcPr>
            <w:tcW w:w="1160" w:type="dxa"/>
          </w:tcPr>
          <w:p w14:paraId="142ED4D9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751C10" w14:paraId="1FDEAA30" w14:textId="77777777" w:rsidTr="00D544A6">
        <w:tc>
          <w:tcPr>
            <w:tcW w:w="4045" w:type="dxa"/>
          </w:tcPr>
          <w:p w14:paraId="4A015EA5" w14:textId="77777777" w:rsidR="00751C10" w:rsidRDefault="00751C10" w:rsidP="00D544A6">
            <w:pPr>
              <w:pStyle w:val="ListParagraph"/>
              <w:ind w:left="0"/>
            </w:pPr>
          </w:p>
        </w:tc>
        <w:tc>
          <w:tcPr>
            <w:tcW w:w="3425" w:type="dxa"/>
          </w:tcPr>
          <w:p w14:paraId="3198B789" w14:textId="77777777" w:rsidR="00751C10" w:rsidRDefault="00751C10" w:rsidP="00D544A6">
            <w:pPr>
              <w:pStyle w:val="ListParagraph"/>
              <w:ind w:left="0"/>
            </w:pPr>
          </w:p>
        </w:tc>
        <w:tc>
          <w:tcPr>
            <w:tcW w:w="1160" w:type="dxa"/>
          </w:tcPr>
          <w:p w14:paraId="4AC5C335" w14:textId="77777777" w:rsidR="00751C10" w:rsidRDefault="00751C10" w:rsidP="00D544A6">
            <w:pPr>
              <w:pStyle w:val="ListParagraph"/>
              <w:ind w:left="0"/>
            </w:pPr>
          </w:p>
        </w:tc>
      </w:tr>
    </w:tbl>
    <w:p w14:paraId="21696A8A" w14:textId="6428E900" w:rsidR="00751C10" w:rsidRDefault="00751C10" w:rsidP="00876BF0"/>
    <w:p w14:paraId="107FA009" w14:textId="77777777" w:rsidR="00751C10" w:rsidRDefault="00751C10" w:rsidP="00876BF0"/>
    <w:p w14:paraId="6CA5A888" w14:textId="458B1943" w:rsidR="00876BF0" w:rsidRPr="00876BF0" w:rsidRDefault="00876BF0" w:rsidP="00876BF0">
      <w:pPr>
        <w:rPr>
          <w:b/>
          <w:bCs/>
        </w:rPr>
      </w:pPr>
      <w:r w:rsidRPr="00876BF0">
        <w:rPr>
          <w:b/>
          <w:bCs/>
        </w:rPr>
        <w:t xml:space="preserve">Category 4 </w:t>
      </w:r>
    </w:p>
    <w:p w14:paraId="0EA514F3" w14:textId="77777777" w:rsidR="00876BF0" w:rsidRDefault="00876BF0" w:rsidP="00876BF0">
      <w:r>
        <w:t>Headend manual test</w:t>
      </w:r>
    </w:p>
    <w:p w14:paraId="71E3EBD9" w14:textId="3C5ED153" w:rsidR="00876BF0" w:rsidRDefault="00876BF0" w:rsidP="00876BF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3240"/>
        <w:gridCol w:w="710"/>
      </w:tblGrid>
      <w:tr w:rsidR="00751C10" w14:paraId="6F7D8445" w14:textId="77777777" w:rsidTr="001C36B4">
        <w:tc>
          <w:tcPr>
            <w:tcW w:w="4680" w:type="dxa"/>
          </w:tcPr>
          <w:p w14:paraId="0222FBF9" w14:textId="77777777" w:rsidR="00751C10" w:rsidRDefault="00751C10" w:rsidP="00D544A6"/>
        </w:tc>
        <w:tc>
          <w:tcPr>
            <w:tcW w:w="3240" w:type="dxa"/>
          </w:tcPr>
          <w:p w14:paraId="13292825" w14:textId="77777777" w:rsidR="00751C10" w:rsidRDefault="00751C10" w:rsidP="00D544A6">
            <w:pPr>
              <w:pStyle w:val="ListParagraph"/>
              <w:ind w:left="0"/>
            </w:pPr>
            <w:r>
              <w:t>Notes</w:t>
            </w:r>
          </w:p>
        </w:tc>
        <w:tc>
          <w:tcPr>
            <w:tcW w:w="710" w:type="dxa"/>
          </w:tcPr>
          <w:p w14:paraId="2CF5DF1F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751C10" w14:paraId="13E2CB85" w14:textId="77777777" w:rsidTr="001C36B4">
        <w:tc>
          <w:tcPr>
            <w:tcW w:w="4680" w:type="dxa"/>
          </w:tcPr>
          <w:p w14:paraId="3D484D5E" w14:textId="407706CE" w:rsidR="00751C10" w:rsidRPr="00582059" w:rsidRDefault="00286B16" w:rsidP="00D544A6">
            <w:r w:rsidRPr="00582059">
              <w:t xml:space="preserve">DSR </w:t>
            </w:r>
            <w:proofErr w:type="spellStart"/>
            <w:r w:rsidRPr="00582059">
              <w:t>SI&amp;</w:t>
            </w:r>
            <w:proofErr w:type="gramStart"/>
            <w:r w:rsidRPr="00582059">
              <w:t>T.Access</w:t>
            </w:r>
            <w:proofErr w:type="spellEnd"/>
            <w:proofErr w:type="gramEnd"/>
            <w:r w:rsidRPr="00582059">
              <w:t xml:space="preserve"> Control</w:t>
            </w:r>
          </w:p>
        </w:tc>
        <w:tc>
          <w:tcPr>
            <w:tcW w:w="3240" w:type="dxa"/>
          </w:tcPr>
          <w:p w14:paraId="19CCE432" w14:textId="2969DDF7" w:rsidR="00751C10" w:rsidRDefault="006F3B41" w:rsidP="006F3B41">
            <w:r>
              <w:t>Auth tier changing</w:t>
            </w:r>
          </w:p>
        </w:tc>
        <w:tc>
          <w:tcPr>
            <w:tcW w:w="710" w:type="dxa"/>
          </w:tcPr>
          <w:p w14:paraId="645B0BDB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751C10" w14:paraId="10672EF1" w14:textId="77777777" w:rsidTr="001C36B4">
        <w:tc>
          <w:tcPr>
            <w:tcW w:w="4680" w:type="dxa"/>
          </w:tcPr>
          <w:p w14:paraId="7EA66390" w14:textId="314CF344" w:rsidR="00751C10" w:rsidRDefault="00826CEE" w:rsidP="00D544A6">
            <w:r w:rsidRPr="00582059">
              <w:t xml:space="preserve">DSR </w:t>
            </w:r>
            <w:proofErr w:type="spellStart"/>
            <w:r w:rsidRPr="00582059">
              <w:t>SI&amp;</w:t>
            </w:r>
            <w:proofErr w:type="gramStart"/>
            <w:r w:rsidRPr="00582059">
              <w:t>T.ConsumerSanity</w:t>
            </w:r>
            <w:proofErr w:type="spellEnd"/>
            <w:proofErr w:type="gramEnd"/>
          </w:p>
        </w:tc>
        <w:tc>
          <w:tcPr>
            <w:tcW w:w="3240" w:type="dxa"/>
          </w:tcPr>
          <w:p w14:paraId="504678A2" w14:textId="77777777" w:rsidR="00751C10" w:rsidRDefault="00751C10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3A8EB94A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751C10" w14:paraId="1F9F041F" w14:textId="77777777" w:rsidTr="001C36B4">
        <w:tc>
          <w:tcPr>
            <w:tcW w:w="4680" w:type="dxa"/>
          </w:tcPr>
          <w:p w14:paraId="61808BF8" w14:textId="701D36CA" w:rsidR="00751C10" w:rsidRDefault="00826CEE" w:rsidP="003C0322">
            <w:r w:rsidRPr="00582059">
              <w:t xml:space="preserve">DSR </w:t>
            </w:r>
            <w:proofErr w:type="spellStart"/>
            <w:r w:rsidRPr="00582059">
              <w:t>SI&amp;</w:t>
            </w:r>
            <w:proofErr w:type="gramStart"/>
            <w:r w:rsidRPr="00582059">
              <w:t>T.Download</w:t>
            </w:r>
            <w:proofErr w:type="spellEnd"/>
            <w:proofErr w:type="gramEnd"/>
          </w:p>
        </w:tc>
        <w:tc>
          <w:tcPr>
            <w:tcW w:w="3240" w:type="dxa"/>
          </w:tcPr>
          <w:p w14:paraId="1B86A0AF" w14:textId="77777777" w:rsidR="00751C10" w:rsidRDefault="00751C10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16CF0928" w14:textId="77777777" w:rsidR="00751C10" w:rsidRDefault="00751C10" w:rsidP="00D544A6">
            <w:pPr>
              <w:pStyle w:val="ListParagraph"/>
              <w:ind w:left="0"/>
            </w:pPr>
          </w:p>
        </w:tc>
      </w:tr>
      <w:tr w:rsidR="002B40A8" w14:paraId="2C5DFFB4" w14:textId="77777777" w:rsidTr="001C36B4">
        <w:tc>
          <w:tcPr>
            <w:tcW w:w="4680" w:type="dxa"/>
          </w:tcPr>
          <w:p w14:paraId="66B25160" w14:textId="2BCBE157" w:rsidR="002B40A8" w:rsidRPr="00582059" w:rsidRDefault="002B40A8" w:rsidP="003C0322">
            <w:r w:rsidRPr="00582059">
              <w:t xml:space="preserve">DSR </w:t>
            </w:r>
            <w:proofErr w:type="spellStart"/>
            <w:r w:rsidRPr="00582059">
              <w:t>SI&amp;</w:t>
            </w:r>
            <w:proofErr w:type="gramStart"/>
            <w:r w:rsidRPr="00582059">
              <w:t>T.Networking.WiFi</w:t>
            </w:r>
            <w:proofErr w:type="spellEnd"/>
            <w:proofErr w:type="gramEnd"/>
          </w:p>
        </w:tc>
        <w:tc>
          <w:tcPr>
            <w:tcW w:w="3240" w:type="dxa"/>
          </w:tcPr>
          <w:p w14:paraId="61E8D0AD" w14:textId="50BCD26E" w:rsidR="002B40A8" w:rsidRDefault="002B40A8" w:rsidP="00D544A6">
            <w:pPr>
              <w:pStyle w:val="ListParagraph"/>
              <w:ind w:left="0"/>
            </w:pPr>
            <w:r>
              <w:t>????</w:t>
            </w:r>
          </w:p>
        </w:tc>
        <w:tc>
          <w:tcPr>
            <w:tcW w:w="710" w:type="dxa"/>
          </w:tcPr>
          <w:p w14:paraId="3B9A5FE7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2B40A8" w14:paraId="7211FBEE" w14:textId="77777777" w:rsidTr="001C36B4">
        <w:tc>
          <w:tcPr>
            <w:tcW w:w="4680" w:type="dxa"/>
          </w:tcPr>
          <w:p w14:paraId="4D2F1098" w14:textId="177451E1" w:rsidR="002B40A8" w:rsidRPr="00582059" w:rsidRDefault="002B40A8" w:rsidP="003C0322">
            <w:r w:rsidRPr="002B40A8">
              <w:t xml:space="preserve">DSR </w:t>
            </w:r>
            <w:proofErr w:type="spellStart"/>
            <w:r w:rsidRPr="002B40A8">
              <w:t>SI&amp;</w:t>
            </w:r>
            <w:proofErr w:type="gramStart"/>
            <w:r w:rsidRPr="002B40A8">
              <w:t>T.System</w:t>
            </w:r>
            <w:proofErr w:type="spellEnd"/>
            <w:proofErr w:type="gramEnd"/>
            <w:r w:rsidRPr="002B40A8">
              <w:t xml:space="preserve"> </w:t>
            </w:r>
            <w:proofErr w:type="spellStart"/>
            <w:r w:rsidRPr="002B40A8">
              <w:t>Control.DST</w:t>
            </w:r>
            <w:proofErr w:type="spellEnd"/>
            <w:r w:rsidRPr="002B40A8">
              <w:t xml:space="preserve"> &amp; Related Settings</w:t>
            </w:r>
          </w:p>
        </w:tc>
        <w:tc>
          <w:tcPr>
            <w:tcW w:w="3240" w:type="dxa"/>
          </w:tcPr>
          <w:p w14:paraId="219C6ED0" w14:textId="77777777" w:rsidR="002B40A8" w:rsidRDefault="002B40A8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0953E201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3C0322" w14:paraId="68A217E2" w14:textId="77777777" w:rsidTr="001C36B4">
        <w:tc>
          <w:tcPr>
            <w:tcW w:w="4680" w:type="dxa"/>
          </w:tcPr>
          <w:p w14:paraId="0EF136EE" w14:textId="1BC9D5E0" w:rsidR="003C0322" w:rsidRPr="002B40A8" w:rsidRDefault="003C0322" w:rsidP="003C0322">
            <w:r w:rsidRPr="003C0322">
              <w:t xml:space="preserve">DSR </w:t>
            </w:r>
            <w:proofErr w:type="spellStart"/>
            <w:r w:rsidRPr="003C0322">
              <w:t>SI&amp;</w:t>
            </w:r>
            <w:proofErr w:type="gramStart"/>
            <w:r w:rsidRPr="003C0322">
              <w:t>T.Download</w:t>
            </w:r>
            <w:proofErr w:type="spellEnd"/>
            <w:proofErr w:type="gramEnd"/>
          </w:p>
        </w:tc>
        <w:tc>
          <w:tcPr>
            <w:tcW w:w="3240" w:type="dxa"/>
          </w:tcPr>
          <w:p w14:paraId="56D50F6B" w14:textId="77777777" w:rsidR="003C0322" w:rsidRDefault="003C0322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46BD563C" w14:textId="77777777" w:rsidR="003C0322" w:rsidRDefault="003C0322" w:rsidP="00D544A6">
            <w:pPr>
              <w:pStyle w:val="ListParagraph"/>
              <w:ind w:left="0"/>
            </w:pPr>
          </w:p>
        </w:tc>
      </w:tr>
      <w:tr w:rsidR="002B40A8" w14:paraId="3F61D2A8" w14:textId="77777777" w:rsidTr="001C36B4">
        <w:tc>
          <w:tcPr>
            <w:tcW w:w="4680" w:type="dxa"/>
          </w:tcPr>
          <w:p w14:paraId="294B67DC" w14:textId="4790871E" w:rsidR="002B40A8" w:rsidRPr="002B40A8" w:rsidRDefault="003C0322" w:rsidP="003C0322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T.System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Control.VCO</w:t>
            </w:r>
            <w:proofErr w:type="spellEnd"/>
            <w:r w:rsidRPr="008A5A49">
              <w:t xml:space="preserve"> regress &amp; DVR</w:t>
            </w:r>
          </w:p>
        </w:tc>
        <w:tc>
          <w:tcPr>
            <w:tcW w:w="3240" w:type="dxa"/>
          </w:tcPr>
          <w:p w14:paraId="4CDC25AF" w14:textId="48A79175" w:rsidR="002B40A8" w:rsidRDefault="006F3B41" w:rsidP="00D544A6">
            <w:pPr>
              <w:pStyle w:val="ListParagraph"/>
              <w:ind w:left="0"/>
            </w:pPr>
            <w:r>
              <w:t>Maybe some of these can be automated</w:t>
            </w:r>
          </w:p>
        </w:tc>
        <w:tc>
          <w:tcPr>
            <w:tcW w:w="710" w:type="dxa"/>
          </w:tcPr>
          <w:p w14:paraId="349E7E58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2B40A8" w14:paraId="7D70FF71" w14:textId="77777777" w:rsidTr="001C36B4">
        <w:tc>
          <w:tcPr>
            <w:tcW w:w="4680" w:type="dxa"/>
          </w:tcPr>
          <w:p w14:paraId="692D226C" w14:textId="44F1413F" w:rsidR="002B40A8" w:rsidRPr="002B40A8" w:rsidRDefault="002B40A8" w:rsidP="003C0322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T.System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Control.VCOs</w:t>
            </w:r>
            <w:proofErr w:type="spellEnd"/>
            <w:r w:rsidRPr="008A5A49">
              <w:t xml:space="preserve"> w Freq </w:t>
            </w:r>
            <w:proofErr w:type="spellStart"/>
            <w:r w:rsidRPr="008A5A49">
              <w:t>Descr</w:t>
            </w:r>
            <w:proofErr w:type="spellEnd"/>
          </w:p>
        </w:tc>
        <w:tc>
          <w:tcPr>
            <w:tcW w:w="3240" w:type="dxa"/>
          </w:tcPr>
          <w:p w14:paraId="038E7EBA" w14:textId="29AE6A8D" w:rsidR="002B40A8" w:rsidRDefault="006F3B41" w:rsidP="00D544A6">
            <w:pPr>
              <w:pStyle w:val="ListParagraph"/>
              <w:ind w:left="0"/>
            </w:pPr>
            <w:r>
              <w:t>Maybe some of these can be automated</w:t>
            </w:r>
          </w:p>
        </w:tc>
        <w:tc>
          <w:tcPr>
            <w:tcW w:w="710" w:type="dxa"/>
          </w:tcPr>
          <w:p w14:paraId="0CA051DB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2B40A8" w14:paraId="6B97B553" w14:textId="77777777" w:rsidTr="001C36B4">
        <w:tc>
          <w:tcPr>
            <w:tcW w:w="4680" w:type="dxa"/>
          </w:tcPr>
          <w:p w14:paraId="798AC972" w14:textId="0E9C72CD" w:rsidR="002B40A8" w:rsidRPr="002B40A8" w:rsidRDefault="003C0322" w:rsidP="003C0322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T.Text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Messaging.EPMs</w:t>
            </w:r>
            <w:proofErr w:type="spellEnd"/>
          </w:p>
        </w:tc>
        <w:tc>
          <w:tcPr>
            <w:tcW w:w="3240" w:type="dxa"/>
          </w:tcPr>
          <w:p w14:paraId="5C5F14C5" w14:textId="3E5E89C6" w:rsidR="002B40A8" w:rsidRDefault="006F3B41" w:rsidP="006F3B41">
            <w:r>
              <w:t>Remove Shaw to test !!!!!</w:t>
            </w:r>
          </w:p>
        </w:tc>
        <w:tc>
          <w:tcPr>
            <w:tcW w:w="710" w:type="dxa"/>
          </w:tcPr>
          <w:p w14:paraId="46ACBB3C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2B40A8" w14:paraId="2D4E6238" w14:textId="77777777" w:rsidTr="001C36B4">
        <w:tc>
          <w:tcPr>
            <w:tcW w:w="4680" w:type="dxa"/>
          </w:tcPr>
          <w:p w14:paraId="33DDA474" w14:textId="22ECE157" w:rsidR="002B40A8" w:rsidRPr="002B40A8" w:rsidRDefault="002B40A8" w:rsidP="003C0322">
            <w:r w:rsidRPr="008A5A49">
              <w:t xml:space="preserve">DSR </w:t>
            </w:r>
            <w:proofErr w:type="spellStart"/>
            <w:r w:rsidRPr="008A5A49">
              <w:t>SI&amp;</w:t>
            </w:r>
            <w:proofErr w:type="gramStart"/>
            <w:r w:rsidRPr="008A5A49">
              <w:t>T.Text</w:t>
            </w:r>
            <w:proofErr w:type="spellEnd"/>
            <w:proofErr w:type="gramEnd"/>
            <w:r w:rsidRPr="008A5A49">
              <w:t xml:space="preserve"> </w:t>
            </w:r>
            <w:proofErr w:type="spellStart"/>
            <w:r w:rsidRPr="008A5A49">
              <w:t>Messaging.TAMs</w:t>
            </w:r>
            <w:proofErr w:type="spellEnd"/>
          </w:p>
        </w:tc>
        <w:tc>
          <w:tcPr>
            <w:tcW w:w="3240" w:type="dxa"/>
          </w:tcPr>
          <w:p w14:paraId="58FAB5C1" w14:textId="77777777" w:rsidR="002B40A8" w:rsidRDefault="002B40A8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251B8F1F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2B40A8" w14:paraId="483467BE" w14:textId="77777777" w:rsidTr="001C36B4">
        <w:tc>
          <w:tcPr>
            <w:tcW w:w="4680" w:type="dxa"/>
          </w:tcPr>
          <w:p w14:paraId="5BAEF17D" w14:textId="453876EE" w:rsidR="002B40A8" w:rsidRPr="008A5A49" w:rsidRDefault="002B40A8" w:rsidP="001C36B4">
            <w:r w:rsidRPr="008A5A49">
              <w:t>DSR SI&amp;T.USB FLASH</w:t>
            </w:r>
          </w:p>
        </w:tc>
        <w:tc>
          <w:tcPr>
            <w:tcW w:w="3240" w:type="dxa"/>
          </w:tcPr>
          <w:p w14:paraId="617337C0" w14:textId="77777777" w:rsidR="002B40A8" w:rsidRDefault="002B40A8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1C2EBDCF" w14:textId="77777777" w:rsidR="002B40A8" w:rsidRDefault="002B40A8" w:rsidP="00D544A6">
            <w:pPr>
              <w:pStyle w:val="ListParagraph"/>
              <w:ind w:left="0"/>
            </w:pPr>
          </w:p>
        </w:tc>
      </w:tr>
      <w:tr w:rsidR="002B40A8" w14:paraId="49282183" w14:textId="77777777" w:rsidTr="001C36B4">
        <w:tc>
          <w:tcPr>
            <w:tcW w:w="4680" w:type="dxa"/>
          </w:tcPr>
          <w:p w14:paraId="550D65CF" w14:textId="77777777" w:rsidR="002B40A8" w:rsidRPr="008A5A49" w:rsidRDefault="002B40A8" w:rsidP="002B40A8">
            <w:pPr>
              <w:ind w:left="720"/>
            </w:pPr>
          </w:p>
        </w:tc>
        <w:tc>
          <w:tcPr>
            <w:tcW w:w="3240" w:type="dxa"/>
          </w:tcPr>
          <w:p w14:paraId="7E079FFF" w14:textId="77777777" w:rsidR="002B40A8" w:rsidRDefault="002B40A8" w:rsidP="00D544A6">
            <w:pPr>
              <w:pStyle w:val="ListParagraph"/>
              <w:ind w:left="0"/>
            </w:pPr>
          </w:p>
        </w:tc>
        <w:tc>
          <w:tcPr>
            <w:tcW w:w="710" w:type="dxa"/>
          </w:tcPr>
          <w:p w14:paraId="0591E5C3" w14:textId="77777777" w:rsidR="002B40A8" w:rsidRDefault="002B40A8" w:rsidP="00D544A6">
            <w:pPr>
              <w:pStyle w:val="ListParagraph"/>
              <w:ind w:left="0"/>
            </w:pPr>
          </w:p>
        </w:tc>
      </w:tr>
    </w:tbl>
    <w:p w14:paraId="54EF38D4" w14:textId="7863F4AE" w:rsidR="002C29A5" w:rsidRDefault="002C29A5"/>
    <w:p w14:paraId="22E942C7" w14:textId="31FA8F31" w:rsidR="002C29A5" w:rsidRDefault="001C36B4">
      <w:r w:rsidRPr="001C36B4">
        <w:t>Some area for investigation:</w:t>
      </w:r>
    </w:p>
    <w:p w14:paraId="70A238A4" w14:textId="3BC52C43" w:rsidR="002C29A5" w:rsidRDefault="001C36B4">
      <w:r w:rsidRPr="001C36B4">
        <w:t>•</w:t>
      </w:r>
      <w:r w:rsidRPr="001C36B4">
        <w:tab/>
        <w:t xml:space="preserve">Tuner performance and </w:t>
      </w:r>
      <w:proofErr w:type="spellStart"/>
      <w:r w:rsidRPr="001C36B4">
        <w:t>rainfade</w:t>
      </w:r>
      <w:proofErr w:type="spellEnd"/>
      <w:r w:rsidRPr="001C36B4">
        <w:t xml:space="preserve"> test </w:t>
      </w:r>
      <w:proofErr w:type="gramStart"/>
      <w:r w:rsidRPr="001C36B4">
        <w:t>( could</w:t>
      </w:r>
      <w:proofErr w:type="gramEnd"/>
      <w:r w:rsidRPr="001C36B4">
        <w:t xml:space="preserve"> intercept tuner signal data????)</w:t>
      </w:r>
    </w:p>
    <w:p w14:paraId="3909CC74" w14:textId="47F5616C" w:rsidR="002C29A5" w:rsidRDefault="002C29A5"/>
    <w:p w14:paraId="5224850D" w14:textId="77777777" w:rsidR="002C29A5" w:rsidRDefault="002C29A5"/>
    <w:sectPr w:rsidR="002C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AD567" w14:textId="77777777" w:rsidR="00AF05C5" w:rsidRDefault="00AF05C5" w:rsidP="00BF201D">
      <w:r>
        <w:separator/>
      </w:r>
    </w:p>
  </w:endnote>
  <w:endnote w:type="continuationSeparator" w:id="0">
    <w:p w14:paraId="77B806A6" w14:textId="77777777" w:rsidR="00AF05C5" w:rsidRDefault="00AF05C5" w:rsidP="00BF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DAEE6" w14:textId="77777777" w:rsidR="00AF05C5" w:rsidRDefault="00AF05C5" w:rsidP="00BF201D">
      <w:r>
        <w:separator/>
      </w:r>
    </w:p>
  </w:footnote>
  <w:footnote w:type="continuationSeparator" w:id="0">
    <w:p w14:paraId="467548D2" w14:textId="77777777" w:rsidR="00AF05C5" w:rsidRDefault="00AF05C5" w:rsidP="00BF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2259"/>
    <w:multiLevelType w:val="hybridMultilevel"/>
    <w:tmpl w:val="E0D4D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234C03"/>
    <w:multiLevelType w:val="hybridMultilevel"/>
    <w:tmpl w:val="017A01E6"/>
    <w:lvl w:ilvl="0" w:tplc="88827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00B3A15"/>
    <w:multiLevelType w:val="hybridMultilevel"/>
    <w:tmpl w:val="CD165AB2"/>
    <w:lvl w:ilvl="0" w:tplc="17CC31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8724F7"/>
    <w:multiLevelType w:val="hybridMultilevel"/>
    <w:tmpl w:val="6C7A0626"/>
    <w:lvl w:ilvl="0" w:tplc="17CC3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17C6EA9"/>
    <w:multiLevelType w:val="hybridMultilevel"/>
    <w:tmpl w:val="4032339E"/>
    <w:lvl w:ilvl="0" w:tplc="A3185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36BA1"/>
    <w:multiLevelType w:val="hybridMultilevel"/>
    <w:tmpl w:val="8AD0AF02"/>
    <w:lvl w:ilvl="0" w:tplc="1AF8E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2927469"/>
    <w:multiLevelType w:val="hybridMultilevel"/>
    <w:tmpl w:val="832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7C418A5"/>
    <w:multiLevelType w:val="hybridMultilevel"/>
    <w:tmpl w:val="39EC9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4838"/>
    <w:multiLevelType w:val="hybridMultilevel"/>
    <w:tmpl w:val="AEFCAE8C"/>
    <w:lvl w:ilvl="0" w:tplc="661E0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B7994"/>
    <w:multiLevelType w:val="hybridMultilevel"/>
    <w:tmpl w:val="D8BADAD8"/>
    <w:lvl w:ilvl="0" w:tplc="17CC3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C21CF5"/>
    <w:multiLevelType w:val="hybridMultilevel"/>
    <w:tmpl w:val="8E7E1EA2"/>
    <w:lvl w:ilvl="0" w:tplc="F2368B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76AAC"/>
    <w:multiLevelType w:val="hybridMultilevel"/>
    <w:tmpl w:val="4D9A6E22"/>
    <w:lvl w:ilvl="0" w:tplc="744C1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31"/>
  </w:num>
  <w:num w:numId="5">
    <w:abstractNumId w:val="17"/>
  </w:num>
  <w:num w:numId="6">
    <w:abstractNumId w:val="20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7"/>
  </w:num>
  <w:num w:numId="21">
    <w:abstractNumId w:val="22"/>
  </w:num>
  <w:num w:numId="22">
    <w:abstractNumId w:val="12"/>
  </w:num>
  <w:num w:numId="23">
    <w:abstractNumId w:val="34"/>
  </w:num>
  <w:num w:numId="24">
    <w:abstractNumId w:val="16"/>
  </w:num>
  <w:num w:numId="25">
    <w:abstractNumId w:val="33"/>
  </w:num>
  <w:num w:numId="26">
    <w:abstractNumId w:val="30"/>
  </w:num>
  <w:num w:numId="27">
    <w:abstractNumId w:val="15"/>
  </w:num>
  <w:num w:numId="28">
    <w:abstractNumId w:val="25"/>
  </w:num>
  <w:num w:numId="29">
    <w:abstractNumId w:val="23"/>
  </w:num>
  <w:num w:numId="30">
    <w:abstractNumId w:val="32"/>
  </w:num>
  <w:num w:numId="31">
    <w:abstractNumId w:val="21"/>
  </w:num>
  <w:num w:numId="32">
    <w:abstractNumId w:val="13"/>
  </w:num>
  <w:num w:numId="33">
    <w:abstractNumId w:val="10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83"/>
    <w:rsid w:val="000365B4"/>
    <w:rsid w:val="0004160A"/>
    <w:rsid w:val="00054C2C"/>
    <w:rsid w:val="001B4132"/>
    <w:rsid w:val="001B692A"/>
    <w:rsid w:val="001C36B4"/>
    <w:rsid w:val="0023151E"/>
    <w:rsid w:val="00237BF2"/>
    <w:rsid w:val="002528E7"/>
    <w:rsid w:val="00286B16"/>
    <w:rsid w:val="00291D2E"/>
    <w:rsid w:val="002B40A8"/>
    <w:rsid w:val="002C29A5"/>
    <w:rsid w:val="002C5058"/>
    <w:rsid w:val="003C0322"/>
    <w:rsid w:val="003F1FF7"/>
    <w:rsid w:val="00416723"/>
    <w:rsid w:val="004B5553"/>
    <w:rsid w:val="004C2C6D"/>
    <w:rsid w:val="004D4F10"/>
    <w:rsid w:val="0051383A"/>
    <w:rsid w:val="0053129C"/>
    <w:rsid w:val="0056523D"/>
    <w:rsid w:val="00582059"/>
    <w:rsid w:val="00587513"/>
    <w:rsid w:val="005A2B94"/>
    <w:rsid w:val="005C6AE8"/>
    <w:rsid w:val="00625937"/>
    <w:rsid w:val="00645252"/>
    <w:rsid w:val="006D3D74"/>
    <w:rsid w:val="006F3B41"/>
    <w:rsid w:val="00700123"/>
    <w:rsid w:val="00721543"/>
    <w:rsid w:val="00751C10"/>
    <w:rsid w:val="00775C90"/>
    <w:rsid w:val="007B4C0D"/>
    <w:rsid w:val="00826CEE"/>
    <w:rsid w:val="0083569A"/>
    <w:rsid w:val="00876BF0"/>
    <w:rsid w:val="008A5A49"/>
    <w:rsid w:val="008C0790"/>
    <w:rsid w:val="009451C8"/>
    <w:rsid w:val="00954254"/>
    <w:rsid w:val="0097453C"/>
    <w:rsid w:val="009975F7"/>
    <w:rsid w:val="00A01B71"/>
    <w:rsid w:val="00A36A5D"/>
    <w:rsid w:val="00A41038"/>
    <w:rsid w:val="00A50DC7"/>
    <w:rsid w:val="00A707B8"/>
    <w:rsid w:val="00A9204E"/>
    <w:rsid w:val="00A95498"/>
    <w:rsid w:val="00AC73B2"/>
    <w:rsid w:val="00AD53D4"/>
    <w:rsid w:val="00AF05C5"/>
    <w:rsid w:val="00B25AD6"/>
    <w:rsid w:val="00B30E69"/>
    <w:rsid w:val="00B55718"/>
    <w:rsid w:val="00BF201D"/>
    <w:rsid w:val="00BF3F83"/>
    <w:rsid w:val="00C25983"/>
    <w:rsid w:val="00C704B7"/>
    <w:rsid w:val="00CD284F"/>
    <w:rsid w:val="00CF7AF3"/>
    <w:rsid w:val="00D823FF"/>
    <w:rsid w:val="00E526D7"/>
    <w:rsid w:val="00EB5C0A"/>
    <w:rsid w:val="00F56DA8"/>
    <w:rsid w:val="00FA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1A56"/>
  <w15:chartTrackingRefBased/>
  <w15:docId w15:val="{ED107621-DB0B-4186-83EE-43B450A3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A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58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87513"/>
    <w:pPr>
      <w:ind w:left="720"/>
      <w:contextualSpacing/>
    </w:pPr>
  </w:style>
  <w:style w:type="paragraph" w:styleId="NoSpacing">
    <w:name w:val="No Spacing"/>
    <w:uiPriority w:val="1"/>
    <w:qFormat/>
    <w:rsid w:val="002C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rpb76.00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6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Conover, Robert</cp:lastModifiedBy>
  <cp:revision>2</cp:revision>
  <dcterms:created xsi:type="dcterms:W3CDTF">2020-09-16T19:08:00Z</dcterms:created>
  <dcterms:modified xsi:type="dcterms:W3CDTF">2020-09-16T19:08:00Z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